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9C737E6" w14:textId="74DDF552" w:rsidR="008901FE" w:rsidRPr="00181C48" w:rsidRDefault="007646EF" w:rsidP="007646EF">
      <w:pPr>
        <w:pStyle w:val="NoSpacing"/>
        <w:rPr>
          <w:rFonts w:ascii="Cambria" w:hAnsi="Cambria" w:cs="Arial"/>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171926316"/>
      <w:r w:rsidRPr="00156833">
        <w:rPr>
          <w:rFonts w:asciiTheme="minorHAnsi" w:hAnsiTheme="minorHAnsi" w:cstheme="minorHAnsi"/>
          <w:b/>
          <w:noProof/>
        </w:rPr>
        <w:drawing>
          <wp:anchor distT="0" distB="0" distL="0" distR="0" simplePos="0" relativeHeight="251659264" behindDoc="0" locked="0" layoutInCell="1" hidden="0" allowOverlap="1" wp14:anchorId="22DDC0DC" wp14:editId="02194E4B">
            <wp:simplePos x="0" y="0"/>
            <wp:positionH relativeFrom="margin">
              <wp:align>right</wp:align>
            </wp:positionH>
            <wp:positionV relativeFrom="paragraph">
              <wp:posOffset>9525</wp:posOffset>
            </wp:positionV>
            <wp:extent cx="1028700" cy="777240"/>
            <wp:effectExtent l="0" t="0" r="0" b="3810"/>
            <wp:wrapSquare wrapText="bothSides" distT="0" distB="0" distL="0" distR="0"/>
            <wp:docPr id="3" name="image3.png" descr="A logo of a cloud engine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A logo of a cloud engineer&#10;&#10;Description automatically generated"/>
                    <pic:cNvPicPr preferRelativeResize="0"/>
                  </pic:nvPicPr>
                  <pic:blipFill>
                    <a:blip r:embed="rId7"/>
                    <a:srcRect/>
                    <a:stretch>
                      <a:fillRect/>
                    </a:stretch>
                  </pic:blipFill>
                  <pic:spPr>
                    <a:xfrm>
                      <a:off x="0" y="0"/>
                      <a:ext cx="1028700" cy="777240"/>
                    </a:xfrm>
                    <a:prstGeom prst="rect">
                      <a:avLst/>
                    </a:prstGeom>
                    <a:ln/>
                  </pic:spPr>
                </pic:pic>
              </a:graphicData>
            </a:graphic>
            <wp14:sizeRelH relativeFrom="margin">
              <wp14:pctWidth>0</wp14:pctWidth>
            </wp14:sizeRelH>
            <wp14:sizeRelV relativeFrom="margin">
              <wp14:pctHeight>0</wp14:pctHeight>
            </wp14:sizeRelV>
          </wp:anchor>
        </w:drawing>
      </w:r>
      <w:r w:rsidR="00D80B10">
        <w:rPr>
          <w:rFonts w:ascii="Cambria" w:hAnsi="Cambria" w:cs="Arial"/>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Vardhan</w:t>
      </w:r>
    </w:p>
    <w:bookmarkEnd w:id="0"/>
    <w:p w14:paraId="6DFB3CC0" w14:textId="1A6F3CD6" w:rsidR="00CB4411" w:rsidRPr="00181C48" w:rsidRDefault="007646EF" w:rsidP="007646EF">
      <w:pPr>
        <w:pStyle w:val="NoSpacing"/>
        <w:rPr>
          <w:rFonts w:ascii="Cambria" w:hAnsi="Cambria" w:cs="Arial"/>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hAnsi="Cambria" w:cs="Arial"/>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Sr. </w:t>
      </w:r>
      <w:r w:rsidR="00CB4411" w:rsidRPr="00181C48">
        <w:rPr>
          <w:rFonts w:ascii="Cambria" w:hAnsi="Cambria" w:cs="Arial"/>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Scientist</w:t>
      </w:r>
    </w:p>
    <w:p w14:paraId="2E4C64C2" w14:textId="3A4BD035" w:rsidR="00583FED" w:rsidRDefault="008901FE" w:rsidP="007646EF">
      <w:pPr>
        <w:pStyle w:val="NoSpacing"/>
        <w:rPr>
          <w:rFonts w:ascii="Roboto" w:hAnsi="Roboto"/>
          <w:color w:val="1F1F1F"/>
          <w:sz w:val="21"/>
          <w:szCs w:val="21"/>
          <w:shd w:val="clear" w:color="auto" w:fill="E9EEF6"/>
        </w:rPr>
      </w:pPr>
      <w:r w:rsidRPr="00181C48">
        <w:rPr>
          <w:rFonts w:ascii="Cambria" w:hAnsi="Cambria" w:cs="Arial"/>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Email:</w:t>
      </w:r>
      <w:r w:rsidR="00774581" w:rsidRPr="00181C48">
        <w:rPr>
          <w:rFonts w:ascii="Cambria" w:hAnsi="Cambria" w:cs="Arial"/>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80B10" w:rsidRPr="00D80B10">
        <w:rPr>
          <w:rFonts w:ascii="Cambria" w:hAnsi="Cambria" w:cs="Arial"/>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raovardhan59@gmail.com</w:t>
      </w:r>
    </w:p>
    <w:p w14:paraId="0C9DD1BA" w14:textId="1FDD3E55" w:rsidR="008901FE" w:rsidRPr="00181C48" w:rsidRDefault="008901FE" w:rsidP="007646EF">
      <w:pPr>
        <w:pStyle w:val="NoSpacing"/>
        <w:rPr>
          <w:rFonts w:ascii="Cambria" w:hAnsi="Cambria" w:cs="Arial"/>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81C48">
        <w:rPr>
          <w:rFonts w:ascii="Cambria" w:hAnsi="Cambria" w:cs="Arial"/>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 </w:t>
      </w:r>
      <w:bookmarkStart w:id="1" w:name="_Hlk171926254"/>
      <w:r w:rsidR="006E6A8D" w:rsidRPr="00181C48">
        <w:rPr>
          <w:rFonts w:ascii="Cambria" w:hAnsi="Cambria" w:cs="Arial"/>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w:t>
      </w:r>
      <w:r w:rsidR="00D80B10">
        <w:rPr>
          <w:rFonts w:ascii="Cambria" w:hAnsi="Cambria" w:cs="Arial"/>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312</w:t>
      </w:r>
      <w:r w:rsidR="006E6A8D" w:rsidRPr="00181C48">
        <w:rPr>
          <w:rFonts w:ascii="Cambria" w:hAnsi="Cambria" w:cs="Arial"/>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80B10">
        <w:rPr>
          <w:rFonts w:ascii="Cambria" w:hAnsi="Cambria" w:cs="Arial"/>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248</w:t>
      </w:r>
      <w:r w:rsidR="0041050B" w:rsidRPr="00181C48">
        <w:rPr>
          <w:rFonts w:ascii="Cambria" w:hAnsi="Cambria" w:cs="Arial"/>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80B10">
        <w:rPr>
          <w:rFonts w:ascii="Cambria" w:hAnsi="Cambria" w:cs="Arial"/>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3072</w:t>
      </w:r>
      <w:bookmarkEnd w:id="1"/>
    </w:p>
    <w:p w14:paraId="1D837BDA" w14:textId="77777777" w:rsidR="006D4CE4" w:rsidRPr="00636E29" w:rsidRDefault="006D4CE4">
      <w:pPr>
        <w:pStyle w:val="NoSpacing"/>
        <w:pBdr>
          <w:bottom w:val="single" w:sz="4" w:space="1" w:color="000000"/>
        </w:pBdr>
        <w:spacing w:line="276" w:lineRule="auto"/>
        <w:jc w:val="both"/>
        <w:rPr>
          <w:rFonts w:ascii="Cambria" w:hAnsi="Cambria" w:cs="Calibri"/>
          <w:color w:val="000000"/>
          <w:sz w:val="22"/>
          <w:szCs w:val="22"/>
        </w:rPr>
      </w:pPr>
    </w:p>
    <w:p w14:paraId="58332546" w14:textId="77777777" w:rsidR="006D4CE4" w:rsidRPr="00636E29" w:rsidRDefault="006D4CE4">
      <w:pPr>
        <w:pStyle w:val="NoSpacing"/>
        <w:spacing w:line="276" w:lineRule="auto"/>
        <w:jc w:val="both"/>
        <w:rPr>
          <w:rFonts w:ascii="Cambria" w:hAnsi="Cambria" w:cs="Calibri"/>
          <w:b/>
          <w:color w:val="000000"/>
          <w:sz w:val="22"/>
          <w:szCs w:val="22"/>
          <w:u w:val="single"/>
        </w:rPr>
      </w:pPr>
    </w:p>
    <w:p w14:paraId="3D29C86B" w14:textId="77777777" w:rsidR="006D4CE4" w:rsidRPr="00181C48" w:rsidRDefault="006D4CE4">
      <w:pPr>
        <w:pStyle w:val="NoSpacing"/>
        <w:spacing w:line="276" w:lineRule="auto"/>
        <w:jc w:val="both"/>
        <w:rPr>
          <w:rFonts w:ascii="Cambria" w:hAnsi="Cambria" w:cs="Calibri"/>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81C48">
        <w:rPr>
          <w:rFonts w:ascii="Cambria" w:hAnsi="Cambria" w:cs="Calibri"/>
          <w:b/>
          <w:bCs/>
          <w:color w:val="4472C4" w:themeColor="accent1"/>
          <w:sz w:val="22"/>
          <w:szCs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PROFESSIONAL SUMMARY</w:t>
      </w:r>
      <w:r w:rsidRPr="00181C48">
        <w:rPr>
          <w:rFonts w:ascii="Cambria" w:hAnsi="Cambria" w:cs="Calibri"/>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634AB40" w14:textId="77777777" w:rsidR="0041050B" w:rsidRDefault="0041050B">
      <w:pPr>
        <w:pStyle w:val="NoSpacing"/>
        <w:spacing w:line="276" w:lineRule="auto"/>
        <w:jc w:val="both"/>
        <w:rPr>
          <w:rFonts w:ascii="Cambria" w:hAnsi="Cambria" w:cs="Calibri"/>
          <w:color w:val="000000"/>
          <w:sz w:val="22"/>
          <w:szCs w:val="22"/>
        </w:rPr>
      </w:pPr>
    </w:p>
    <w:p w14:paraId="06FA907C" w14:textId="2F1F6285" w:rsidR="006D4CE4" w:rsidRPr="008F174C" w:rsidRDefault="00CB4411" w:rsidP="008F174C">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Pr>
          <w:rFonts w:ascii="Cambria" w:hAnsi="Cambria" w:cs="Calibri"/>
          <w:color w:val="000000"/>
          <w:sz w:val="22"/>
          <w:szCs w:val="22"/>
        </w:rPr>
        <w:t xml:space="preserve">Around </w:t>
      </w:r>
      <w:r w:rsidR="00B87927">
        <w:rPr>
          <w:rFonts w:ascii="Cambria" w:hAnsi="Cambria" w:cs="Calibri"/>
          <w:color w:val="000000"/>
          <w:sz w:val="22"/>
          <w:szCs w:val="22"/>
        </w:rPr>
        <w:t>8</w:t>
      </w:r>
      <w:r w:rsidR="008F5CC1">
        <w:rPr>
          <w:rFonts w:ascii="Cambria" w:hAnsi="Cambria" w:cs="Calibri"/>
          <w:color w:val="000000"/>
          <w:sz w:val="22"/>
          <w:szCs w:val="22"/>
        </w:rPr>
        <w:t>+</w:t>
      </w:r>
      <w:r w:rsidR="0036414B">
        <w:rPr>
          <w:rFonts w:ascii="Cambria" w:hAnsi="Cambria" w:cs="Calibri"/>
          <w:color w:val="000000"/>
          <w:sz w:val="22"/>
          <w:szCs w:val="22"/>
        </w:rPr>
        <w:t xml:space="preserve"> years</w:t>
      </w:r>
      <w:r>
        <w:rPr>
          <w:rFonts w:ascii="Cambria" w:hAnsi="Cambria" w:cs="Calibri"/>
          <w:color w:val="000000"/>
          <w:sz w:val="22"/>
          <w:szCs w:val="22"/>
        </w:rPr>
        <w:t xml:space="preserve"> in </w:t>
      </w:r>
      <w:r w:rsidRPr="0057642C">
        <w:rPr>
          <w:rFonts w:ascii="Cambria" w:hAnsi="Cambria" w:cs="Calibri"/>
          <w:color w:val="000000"/>
          <w:sz w:val="22"/>
          <w:szCs w:val="22"/>
        </w:rPr>
        <w:t>Developm</w:t>
      </w:r>
      <w:r>
        <w:rPr>
          <w:rFonts w:ascii="Cambria" w:hAnsi="Cambria" w:cs="Calibri"/>
          <w:color w:val="000000"/>
          <w:sz w:val="22"/>
          <w:szCs w:val="22"/>
        </w:rPr>
        <w:t>ent</w:t>
      </w:r>
      <w:r w:rsidR="0057642C" w:rsidRPr="0057642C">
        <w:rPr>
          <w:rFonts w:ascii="Cambria" w:hAnsi="Cambria" w:cs="Calibri"/>
          <w:color w:val="000000"/>
          <w:sz w:val="22"/>
          <w:szCs w:val="22"/>
        </w:rPr>
        <w:t xml:space="preserve"> and implemented machine learning algorithms and statistical models to drive product development and improvement, leading to a significant increase in efficiency and effectiveness</w:t>
      </w:r>
      <w:r w:rsidR="0085388A" w:rsidRPr="008F174C">
        <w:rPr>
          <w:rFonts w:ascii="Cambria" w:hAnsi="Cambria" w:cs="Calibri"/>
          <w:color w:val="000000"/>
          <w:sz w:val="22"/>
          <w:szCs w:val="22"/>
        </w:rPr>
        <w:t>.</w:t>
      </w:r>
    </w:p>
    <w:p w14:paraId="55858FD4" w14:textId="75D5898F" w:rsidR="006D4CE4" w:rsidRPr="008F174C" w:rsidRDefault="0057642C" w:rsidP="008F174C">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57642C">
        <w:rPr>
          <w:rFonts w:ascii="Cambria" w:hAnsi="Cambria" w:cs="Calibri"/>
          <w:color w:val="000000"/>
          <w:sz w:val="22"/>
          <w:szCs w:val="22"/>
        </w:rPr>
        <w:t xml:space="preserve">Created experimental and analytic plans for data modeling processes, enhancing predictive </w:t>
      </w:r>
      <w:r w:rsidR="00CB4411" w:rsidRPr="0057642C">
        <w:rPr>
          <w:rFonts w:ascii="Cambria" w:hAnsi="Cambria" w:cs="Calibri"/>
          <w:color w:val="000000"/>
          <w:sz w:val="22"/>
          <w:szCs w:val="22"/>
        </w:rPr>
        <w:t>accuracy,</w:t>
      </w:r>
      <w:r w:rsidRPr="0057642C">
        <w:rPr>
          <w:rFonts w:ascii="Cambria" w:hAnsi="Cambria" w:cs="Calibri"/>
          <w:color w:val="000000"/>
          <w:sz w:val="22"/>
          <w:szCs w:val="22"/>
        </w:rPr>
        <w:t xml:space="preserve"> and supporting informed business decision-making</w:t>
      </w:r>
      <w:r w:rsidR="006D4CE4" w:rsidRPr="008F174C">
        <w:rPr>
          <w:rFonts w:ascii="Cambria" w:hAnsi="Cambria" w:cs="Calibri"/>
          <w:color w:val="000000"/>
          <w:sz w:val="22"/>
          <w:szCs w:val="22"/>
        </w:rPr>
        <w:t xml:space="preserve">. </w:t>
      </w:r>
    </w:p>
    <w:p w14:paraId="5F5FFE51" w14:textId="77777777" w:rsidR="0057642C" w:rsidRPr="0057642C" w:rsidRDefault="0057642C" w:rsidP="008F174C">
      <w:pPr>
        <w:pStyle w:val="ListParagraph"/>
        <w:widowControl w:val="0"/>
        <w:numPr>
          <w:ilvl w:val="0"/>
          <w:numId w:val="12"/>
        </w:numPr>
        <w:tabs>
          <w:tab w:val="clear" w:pos="0"/>
          <w:tab w:val="num" w:pos="-360"/>
        </w:tabs>
        <w:suppressAutoHyphens w:val="0"/>
        <w:autoSpaceDE w:val="0"/>
        <w:autoSpaceDN w:val="0"/>
        <w:adjustRightInd w:val="0"/>
        <w:ind w:left="360"/>
        <w:jc w:val="both"/>
        <w:rPr>
          <w:rFonts w:ascii="Cambria" w:hAnsi="Cambria" w:cs="Calibri"/>
          <w:bCs/>
          <w:sz w:val="22"/>
          <w:szCs w:val="22"/>
        </w:rPr>
      </w:pPr>
      <w:r w:rsidRPr="0057642C">
        <w:rPr>
          <w:rFonts w:ascii="Cambria" w:eastAsia="Arial" w:hAnsi="Cambria" w:cs="Calibri"/>
          <w:color w:val="000000"/>
          <w:sz w:val="22"/>
          <w:szCs w:val="22"/>
        </w:rPr>
        <w:t>Leveraged Python coding skills to build robust data structures and algorithms, improving the speed and quality of data processing.</w:t>
      </w:r>
    </w:p>
    <w:p w14:paraId="0CE6A26A" w14:textId="1946EF22" w:rsidR="008F174C" w:rsidRPr="008F174C" w:rsidRDefault="0057642C" w:rsidP="008F174C">
      <w:pPr>
        <w:pStyle w:val="ListParagraph"/>
        <w:widowControl w:val="0"/>
        <w:numPr>
          <w:ilvl w:val="0"/>
          <w:numId w:val="12"/>
        </w:numPr>
        <w:tabs>
          <w:tab w:val="clear" w:pos="0"/>
          <w:tab w:val="num" w:pos="-360"/>
        </w:tabs>
        <w:suppressAutoHyphens w:val="0"/>
        <w:autoSpaceDE w:val="0"/>
        <w:autoSpaceDN w:val="0"/>
        <w:adjustRightInd w:val="0"/>
        <w:ind w:left="360"/>
        <w:jc w:val="both"/>
        <w:rPr>
          <w:rFonts w:ascii="Cambria" w:hAnsi="Cambria" w:cs="Calibri"/>
          <w:bCs/>
          <w:sz w:val="22"/>
          <w:szCs w:val="22"/>
        </w:rPr>
      </w:pPr>
      <w:r w:rsidRPr="0057642C">
        <w:rPr>
          <w:rFonts w:ascii="Cambria" w:hAnsi="Cambria" w:cs="Calibri"/>
          <w:bCs/>
          <w:sz w:val="22"/>
          <w:szCs w:val="22"/>
        </w:rPr>
        <w:t>Utilized SQL and the Hadoop stack for efficient data management and analysis, ensuring timely access to critical data for business stakeholders</w:t>
      </w:r>
      <w:r w:rsidR="008F174C" w:rsidRPr="008F174C">
        <w:rPr>
          <w:rFonts w:ascii="Cambria" w:hAnsi="Cambria" w:cs="Calibri"/>
          <w:bCs/>
          <w:sz w:val="22"/>
          <w:szCs w:val="22"/>
        </w:rPr>
        <w:t xml:space="preserve">. </w:t>
      </w:r>
    </w:p>
    <w:p w14:paraId="06F1631A" w14:textId="09A2CCFE" w:rsidR="008F174C" w:rsidRPr="008F174C" w:rsidRDefault="0057642C" w:rsidP="008F174C">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57642C">
        <w:rPr>
          <w:rFonts w:ascii="Cambria" w:hAnsi="Cambria" w:cs="Calibri"/>
          <w:color w:val="000000"/>
          <w:sz w:val="22"/>
          <w:szCs w:val="22"/>
        </w:rPr>
        <w:t>Conducted advanced analysis with a focus on classification, regression, and clustering methods, providing insightful solutions to complex business problems</w:t>
      </w:r>
      <w:r w:rsidR="008F174C" w:rsidRPr="008F174C">
        <w:rPr>
          <w:rFonts w:ascii="Cambria" w:hAnsi="Cambria" w:cs="Calibri"/>
          <w:color w:val="000000"/>
          <w:sz w:val="22"/>
          <w:szCs w:val="22"/>
        </w:rPr>
        <w:t>.</w:t>
      </w:r>
    </w:p>
    <w:p w14:paraId="3C661108" w14:textId="77777777" w:rsidR="0057642C" w:rsidRDefault="0057642C" w:rsidP="008F174C">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57642C">
        <w:rPr>
          <w:rFonts w:ascii="Cambria" w:hAnsi="Cambria" w:cs="Calibri"/>
          <w:color w:val="000000"/>
          <w:sz w:val="22"/>
          <w:szCs w:val="22"/>
        </w:rPr>
        <w:t>Explored applications of NLP and deep learning methods in business contexts, contributing to the development of innovative AI-driven tools and processes.</w:t>
      </w:r>
    </w:p>
    <w:p w14:paraId="27559C03" w14:textId="6F01042E" w:rsidR="00764974" w:rsidRDefault="00764974" w:rsidP="008F174C">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764974">
        <w:rPr>
          <w:rFonts w:ascii="Cambria" w:hAnsi="Cambria" w:cs="Calibri"/>
          <w:color w:val="000000"/>
          <w:sz w:val="22"/>
          <w:szCs w:val="22"/>
        </w:rPr>
        <w:t>Python (proficient) with major ML libraries, R, SQL, MATLAB, Java, Scala, C, and C++. Expertise in Python coding for building robust data structures and algorithms.</w:t>
      </w:r>
    </w:p>
    <w:p w14:paraId="7808788F" w14:textId="77777777" w:rsidR="00764974" w:rsidRDefault="00764974" w:rsidP="008F174C">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764974">
        <w:rPr>
          <w:rFonts w:ascii="Cambria" w:hAnsi="Cambria" w:cs="Calibri"/>
          <w:color w:val="000000"/>
          <w:sz w:val="22"/>
          <w:szCs w:val="22"/>
        </w:rPr>
        <w:t xml:space="preserve">Deep experience with opensource Gen AI LLMs e.g., Llama and Dolly. Proficient in leveraging Generative AI and Azure Open AI to drive innovation and efficiency in data science projects. Demonstrated proficiency in developing models using machine learning, deep learning, and advanced techniques like GPT and LLM for tasks. </w:t>
      </w:r>
    </w:p>
    <w:p w14:paraId="312C92DD" w14:textId="77777777" w:rsidR="00764974" w:rsidRDefault="00764974" w:rsidP="008F174C">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764974">
        <w:rPr>
          <w:rFonts w:ascii="Cambria" w:hAnsi="Cambria" w:cs="Calibri"/>
          <w:color w:val="000000"/>
          <w:sz w:val="22"/>
          <w:szCs w:val="22"/>
        </w:rPr>
        <w:t xml:space="preserve">Strong understanding of supervised and unsupervised learning, neural networks, transformers. </w:t>
      </w:r>
    </w:p>
    <w:p w14:paraId="1A5D7589" w14:textId="60156E12" w:rsidR="00764974" w:rsidRDefault="00764974" w:rsidP="008F174C">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764974">
        <w:rPr>
          <w:rFonts w:ascii="Cambria" w:hAnsi="Cambria" w:cs="Calibri"/>
          <w:color w:val="000000"/>
          <w:sz w:val="22"/>
          <w:szCs w:val="22"/>
        </w:rPr>
        <w:t>Hands-on experience with TensorFlow, PyTorch, SpaCy for rapid prototyping and production-level deployments.</w:t>
      </w:r>
    </w:p>
    <w:p w14:paraId="48D6BC9F" w14:textId="78060792" w:rsidR="00764974" w:rsidRDefault="00764974" w:rsidP="008F174C">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764974">
        <w:rPr>
          <w:rFonts w:ascii="Cambria" w:hAnsi="Cambria" w:cs="Calibri"/>
          <w:color w:val="000000"/>
          <w:sz w:val="22"/>
          <w:szCs w:val="22"/>
        </w:rPr>
        <w:t>Expertise in prompt engineering for LLMs, crafting effective prompts to generate desired outputs and improve model interactions.</w:t>
      </w:r>
    </w:p>
    <w:p w14:paraId="59FD8208" w14:textId="4973836A" w:rsidR="00764974" w:rsidRDefault="00764974" w:rsidP="008F174C">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764974">
        <w:rPr>
          <w:rFonts w:ascii="Cambria" w:hAnsi="Cambria" w:cs="Calibri"/>
          <w:color w:val="000000"/>
          <w:sz w:val="22"/>
          <w:szCs w:val="22"/>
        </w:rPr>
        <w:t>Proficient in creating dashboards and visual analytics using Tableau, Python (Matplotlib, Seaborn), and R (ggplot2).</w:t>
      </w:r>
    </w:p>
    <w:p w14:paraId="3DEA87FB" w14:textId="5F6B776D" w:rsidR="00764974" w:rsidRDefault="00764974" w:rsidP="008F174C">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764974">
        <w:rPr>
          <w:rFonts w:ascii="Cambria" w:hAnsi="Cambria" w:cs="Calibri"/>
          <w:color w:val="000000"/>
          <w:sz w:val="22"/>
          <w:szCs w:val="22"/>
        </w:rPr>
        <w:t>AWS, Azure, GCP experience. Proficient in Google Cloud Platform (GCP) showcasing comprehensive knowledge and hands-on experience in BigQuery, Vertex AI, Anomaly Detection, and AI/ML integrations.</w:t>
      </w:r>
    </w:p>
    <w:p w14:paraId="6F8DC58B" w14:textId="77777777" w:rsidR="0057642C" w:rsidRPr="0057642C" w:rsidRDefault="0057642C" w:rsidP="008F174C">
      <w:pPr>
        <w:pStyle w:val="ListParagraph"/>
        <w:widowControl w:val="0"/>
        <w:numPr>
          <w:ilvl w:val="0"/>
          <w:numId w:val="12"/>
        </w:numPr>
        <w:tabs>
          <w:tab w:val="clear" w:pos="0"/>
          <w:tab w:val="num" w:pos="-360"/>
        </w:tabs>
        <w:suppressAutoHyphens w:val="0"/>
        <w:autoSpaceDE w:val="0"/>
        <w:autoSpaceDN w:val="0"/>
        <w:adjustRightInd w:val="0"/>
        <w:ind w:left="360"/>
        <w:jc w:val="both"/>
        <w:rPr>
          <w:rFonts w:ascii="Cambria" w:hAnsi="Cambria" w:cs="Calibri"/>
          <w:bCs/>
          <w:sz w:val="22"/>
          <w:szCs w:val="22"/>
        </w:rPr>
      </w:pPr>
      <w:r w:rsidRPr="0057642C">
        <w:rPr>
          <w:rFonts w:ascii="Cambria" w:eastAsia="Arial" w:hAnsi="Cambria" w:cs="Calibri"/>
          <w:color w:val="000000"/>
          <w:sz w:val="22"/>
          <w:szCs w:val="22"/>
        </w:rPr>
        <w:t>Collaborated with cross-functional teams to integrate machine learning solutions into business operations, promoting data-driven decision-making across the organization.</w:t>
      </w:r>
    </w:p>
    <w:p w14:paraId="7DCF68B8" w14:textId="3F565F2B" w:rsidR="008F174C" w:rsidRPr="008F174C" w:rsidRDefault="008F174C" w:rsidP="008F174C">
      <w:pPr>
        <w:pStyle w:val="ListParagraph"/>
        <w:widowControl w:val="0"/>
        <w:numPr>
          <w:ilvl w:val="0"/>
          <w:numId w:val="12"/>
        </w:numPr>
        <w:tabs>
          <w:tab w:val="clear" w:pos="0"/>
          <w:tab w:val="num" w:pos="-360"/>
        </w:tabs>
        <w:suppressAutoHyphens w:val="0"/>
        <w:autoSpaceDE w:val="0"/>
        <w:autoSpaceDN w:val="0"/>
        <w:adjustRightInd w:val="0"/>
        <w:ind w:left="360"/>
        <w:jc w:val="both"/>
        <w:rPr>
          <w:rFonts w:ascii="Cambria" w:hAnsi="Cambria" w:cs="Calibri"/>
          <w:bCs/>
          <w:sz w:val="22"/>
          <w:szCs w:val="22"/>
        </w:rPr>
      </w:pPr>
      <w:r w:rsidRPr="008F174C">
        <w:rPr>
          <w:rFonts w:ascii="Cambria" w:hAnsi="Cambria" w:cs="Calibri"/>
          <w:bCs/>
          <w:sz w:val="22"/>
          <w:szCs w:val="22"/>
        </w:rPr>
        <w:t>Excel</w:t>
      </w:r>
      <w:r w:rsidR="0057642C">
        <w:rPr>
          <w:rFonts w:ascii="Cambria" w:hAnsi="Cambria" w:cs="Calibri"/>
          <w:bCs/>
          <w:sz w:val="22"/>
          <w:szCs w:val="22"/>
        </w:rPr>
        <w:t>ed</w:t>
      </w:r>
      <w:r w:rsidRPr="008F174C">
        <w:rPr>
          <w:rFonts w:ascii="Cambria" w:hAnsi="Cambria" w:cs="Calibri"/>
          <w:bCs/>
          <w:sz w:val="22"/>
          <w:szCs w:val="22"/>
        </w:rPr>
        <w:t xml:space="preserve"> in providing data analytics support and improvements, coordinating in research activities for supporting the top management and functional teams with crucial information backup. </w:t>
      </w:r>
    </w:p>
    <w:p w14:paraId="18F14BEA" w14:textId="77777777" w:rsidR="008F174C" w:rsidRPr="008F174C" w:rsidRDefault="008F174C" w:rsidP="008F174C">
      <w:pPr>
        <w:pStyle w:val="ListParagraph"/>
        <w:widowControl w:val="0"/>
        <w:numPr>
          <w:ilvl w:val="0"/>
          <w:numId w:val="12"/>
        </w:numPr>
        <w:tabs>
          <w:tab w:val="clear" w:pos="0"/>
          <w:tab w:val="num" w:pos="-360"/>
        </w:tabs>
        <w:suppressAutoHyphens w:val="0"/>
        <w:autoSpaceDE w:val="0"/>
        <w:autoSpaceDN w:val="0"/>
        <w:adjustRightInd w:val="0"/>
        <w:ind w:left="360"/>
        <w:jc w:val="both"/>
        <w:rPr>
          <w:rFonts w:ascii="Cambria" w:hAnsi="Cambria" w:cs="Calibri"/>
          <w:bCs/>
          <w:sz w:val="22"/>
          <w:szCs w:val="22"/>
        </w:rPr>
      </w:pPr>
      <w:r w:rsidRPr="008F174C">
        <w:rPr>
          <w:rFonts w:ascii="Cambria" w:hAnsi="Cambria" w:cs="Calibri"/>
          <w:bCs/>
          <w:sz w:val="22"/>
          <w:szCs w:val="22"/>
        </w:rPr>
        <w:t xml:space="preserve">End to end project planning and execution experience for delivering optimal value and implementing best technological solutions to streamline operational procedures. </w:t>
      </w:r>
    </w:p>
    <w:p w14:paraId="7BFA073A" w14:textId="11B4568E" w:rsidR="008F174C" w:rsidRPr="008F174C" w:rsidRDefault="0057642C" w:rsidP="008F174C">
      <w:pPr>
        <w:pStyle w:val="ListParagraph"/>
        <w:widowControl w:val="0"/>
        <w:numPr>
          <w:ilvl w:val="0"/>
          <w:numId w:val="12"/>
        </w:numPr>
        <w:tabs>
          <w:tab w:val="clear" w:pos="0"/>
          <w:tab w:val="num" w:pos="-360"/>
        </w:tabs>
        <w:suppressAutoHyphens w:val="0"/>
        <w:autoSpaceDE w:val="0"/>
        <w:autoSpaceDN w:val="0"/>
        <w:adjustRightInd w:val="0"/>
        <w:ind w:left="360"/>
        <w:jc w:val="both"/>
        <w:rPr>
          <w:rFonts w:ascii="Cambria" w:hAnsi="Cambria" w:cs="Calibri"/>
          <w:bCs/>
          <w:sz w:val="22"/>
          <w:szCs w:val="22"/>
        </w:rPr>
      </w:pPr>
      <w:r>
        <w:rPr>
          <w:rFonts w:ascii="Cambria" w:hAnsi="Cambria" w:cs="Calibri"/>
          <w:bCs/>
          <w:sz w:val="22"/>
          <w:szCs w:val="22"/>
        </w:rPr>
        <w:t>T</w:t>
      </w:r>
      <w:r w:rsidR="008F174C" w:rsidRPr="008F174C">
        <w:rPr>
          <w:rFonts w:ascii="Cambria" w:hAnsi="Cambria" w:cs="Calibri"/>
          <w:bCs/>
          <w:sz w:val="22"/>
          <w:szCs w:val="22"/>
        </w:rPr>
        <w:t>ranslat</w:t>
      </w:r>
      <w:r>
        <w:rPr>
          <w:rFonts w:ascii="Cambria" w:hAnsi="Cambria" w:cs="Calibri"/>
          <w:bCs/>
          <w:sz w:val="22"/>
          <w:szCs w:val="22"/>
        </w:rPr>
        <w:t>ed</w:t>
      </w:r>
      <w:r w:rsidR="008F174C" w:rsidRPr="008F174C">
        <w:rPr>
          <w:rFonts w:ascii="Cambria" w:hAnsi="Cambria" w:cs="Calibri"/>
          <w:bCs/>
          <w:sz w:val="22"/>
          <w:szCs w:val="22"/>
        </w:rPr>
        <w:t xml:space="preserve"> client requirements into technical requirements and recommend</w:t>
      </w:r>
      <w:r>
        <w:rPr>
          <w:rFonts w:ascii="Cambria" w:hAnsi="Cambria" w:cs="Calibri"/>
          <w:bCs/>
          <w:sz w:val="22"/>
          <w:szCs w:val="22"/>
        </w:rPr>
        <w:t>ed</w:t>
      </w:r>
      <w:r w:rsidR="008F174C" w:rsidRPr="008F174C">
        <w:rPr>
          <w:rFonts w:ascii="Cambria" w:hAnsi="Cambria" w:cs="Calibri"/>
          <w:bCs/>
          <w:sz w:val="22"/>
          <w:szCs w:val="22"/>
        </w:rPr>
        <w:t xml:space="preserve"> complete IT solutions. </w:t>
      </w:r>
    </w:p>
    <w:p w14:paraId="41F43741" w14:textId="33A41EFA" w:rsidR="008F174C" w:rsidRPr="008F174C" w:rsidRDefault="0057642C" w:rsidP="008F174C">
      <w:pPr>
        <w:pStyle w:val="ListParagraph"/>
        <w:widowControl w:val="0"/>
        <w:numPr>
          <w:ilvl w:val="0"/>
          <w:numId w:val="12"/>
        </w:numPr>
        <w:tabs>
          <w:tab w:val="clear" w:pos="0"/>
          <w:tab w:val="num" w:pos="-360"/>
        </w:tabs>
        <w:suppressAutoHyphens w:val="0"/>
        <w:autoSpaceDE w:val="0"/>
        <w:autoSpaceDN w:val="0"/>
        <w:adjustRightInd w:val="0"/>
        <w:ind w:left="360"/>
        <w:jc w:val="both"/>
        <w:rPr>
          <w:rFonts w:ascii="Cambria" w:hAnsi="Cambria" w:cs="Calibri"/>
          <w:bCs/>
          <w:sz w:val="22"/>
          <w:szCs w:val="22"/>
        </w:rPr>
      </w:pPr>
      <w:r>
        <w:rPr>
          <w:rFonts w:ascii="Cambria" w:hAnsi="Cambria" w:cs="Calibri"/>
          <w:bCs/>
          <w:sz w:val="22"/>
          <w:szCs w:val="22"/>
        </w:rPr>
        <w:t>E</w:t>
      </w:r>
      <w:r w:rsidRPr="008F174C">
        <w:rPr>
          <w:rFonts w:ascii="Cambria" w:hAnsi="Cambria" w:cs="Calibri"/>
          <w:bCs/>
          <w:sz w:val="22"/>
          <w:szCs w:val="22"/>
        </w:rPr>
        <w:t>xpert</w:t>
      </w:r>
      <w:r>
        <w:rPr>
          <w:rFonts w:ascii="Cambria" w:hAnsi="Cambria" w:cs="Calibri"/>
          <w:bCs/>
          <w:sz w:val="22"/>
          <w:szCs w:val="22"/>
        </w:rPr>
        <w:t>ise</w:t>
      </w:r>
      <w:r w:rsidR="008F174C" w:rsidRPr="008F174C">
        <w:rPr>
          <w:rFonts w:ascii="Cambria" w:hAnsi="Cambria" w:cs="Calibri"/>
          <w:bCs/>
          <w:sz w:val="22"/>
          <w:szCs w:val="22"/>
        </w:rPr>
        <w:t xml:space="preserve"> in developing predictive analysis and descriptive analytics as per Specifications. </w:t>
      </w:r>
    </w:p>
    <w:p w14:paraId="50F883C4" w14:textId="77777777" w:rsidR="008F174C" w:rsidRPr="008F174C" w:rsidRDefault="008F174C" w:rsidP="008F174C">
      <w:pPr>
        <w:pStyle w:val="ListParagraph"/>
        <w:widowControl w:val="0"/>
        <w:numPr>
          <w:ilvl w:val="0"/>
          <w:numId w:val="12"/>
        </w:numPr>
        <w:tabs>
          <w:tab w:val="clear" w:pos="0"/>
          <w:tab w:val="num" w:pos="-360"/>
        </w:tabs>
        <w:suppressAutoHyphens w:val="0"/>
        <w:autoSpaceDE w:val="0"/>
        <w:autoSpaceDN w:val="0"/>
        <w:adjustRightInd w:val="0"/>
        <w:ind w:left="360"/>
        <w:jc w:val="both"/>
        <w:rPr>
          <w:rFonts w:ascii="Cambria" w:hAnsi="Cambria" w:cs="Calibri"/>
          <w:bCs/>
          <w:sz w:val="22"/>
          <w:szCs w:val="22"/>
        </w:rPr>
      </w:pPr>
      <w:r w:rsidRPr="008F174C">
        <w:rPr>
          <w:rFonts w:ascii="Cambria" w:hAnsi="Cambria" w:cs="Calibri"/>
          <w:bCs/>
          <w:sz w:val="22"/>
          <w:szCs w:val="22"/>
        </w:rPr>
        <w:t>Highly methodical in approach and possess quick grasping abilities with keen interest to upgrade skills by acquiring knowledge.</w:t>
      </w:r>
    </w:p>
    <w:p w14:paraId="6E92B2EA" w14:textId="4F19D330" w:rsidR="008F174C" w:rsidRPr="008F174C" w:rsidRDefault="008F174C" w:rsidP="008F174C">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8F174C">
        <w:rPr>
          <w:rFonts w:ascii="Cambria" w:hAnsi="Cambria" w:cs="Calibri"/>
          <w:bCs/>
          <w:sz w:val="22"/>
          <w:szCs w:val="22"/>
        </w:rPr>
        <w:t xml:space="preserve">Understood, implemented, managed, and maintained analytical solutions and techniques </w:t>
      </w:r>
      <w:r w:rsidR="0014139F" w:rsidRPr="008F174C">
        <w:rPr>
          <w:rFonts w:ascii="Cambria" w:hAnsi="Cambria" w:cs="Calibri"/>
          <w:bCs/>
          <w:sz w:val="22"/>
          <w:szCs w:val="22"/>
        </w:rPr>
        <w:t>independently.</w:t>
      </w:r>
    </w:p>
    <w:p w14:paraId="0F6640C5" w14:textId="17C1B275" w:rsidR="006D4CE4" w:rsidRDefault="006D4CE4" w:rsidP="008F174C">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8F174C">
        <w:rPr>
          <w:rFonts w:ascii="Cambria" w:hAnsi="Cambria" w:cs="Calibri"/>
          <w:color w:val="000000"/>
          <w:sz w:val="22"/>
          <w:szCs w:val="22"/>
        </w:rPr>
        <w:t>Well versed with Linear/non-linear, regression and classification modeling predictive algorithms</w:t>
      </w:r>
      <w:r w:rsidR="00382316" w:rsidRPr="008F174C">
        <w:rPr>
          <w:rFonts w:ascii="Cambria" w:hAnsi="Cambria" w:cs="Calibri"/>
          <w:color w:val="000000"/>
          <w:sz w:val="22"/>
          <w:szCs w:val="22"/>
        </w:rPr>
        <w:t>.</w:t>
      </w:r>
    </w:p>
    <w:p w14:paraId="32E78C9C" w14:textId="0F27233A" w:rsidR="0057642C" w:rsidRDefault="0057642C" w:rsidP="008F174C">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57642C">
        <w:rPr>
          <w:rFonts w:ascii="Cambria" w:hAnsi="Cambria" w:cs="Calibri"/>
          <w:color w:val="000000"/>
          <w:sz w:val="22"/>
          <w:szCs w:val="22"/>
        </w:rPr>
        <w:t>Assessed the cause-effect relationships in data to derive valuable insights and make accurate predictions, providing a solid foundation for strategic planning</w:t>
      </w:r>
      <w:r>
        <w:rPr>
          <w:rFonts w:ascii="Cambria" w:hAnsi="Cambria" w:cs="Calibri"/>
          <w:color w:val="000000"/>
          <w:sz w:val="22"/>
          <w:szCs w:val="22"/>
        </w:rPr>
        <w:t>.</w:t>
      </w:r>
    </w:p>
    <w:p w14:paraId="08B4DFFD" w14:textId="1A8DF38D" w:rsidR="0057642C" w:rsidRPr="008F174C" w:rsidRDefault="0057642C" w:rsidP="008F174C">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57642C">
        <w:rPr>
          <w:rFonts w:ascii="Cambria" w:hAnsi="Cambria" w:cs="Calibri"/>
          <w:color w:val="000000"/>
          <w:sz w:val="22"/>
          <w:szCs w:val="22"/>
        </w:rPr>
        <w:lastRenderedPageBreak/>
        <w:t xml:space="preserve">Participated in the continuous improvement of data governance, contributing to the development of data cleansing and manipulation </w:t>
      </w:r>
      <w:r w:rsidR="00CB4411" w:rsidRPr="0057642C">
        <w:rPr>
          <w:rFonts w:ascii="Cambria" w:hAnsi="Cambria" w:cs="Calibri"/>
          <w:color w:val="000000"/>
          <w:sz w:val="22"/>
          <w:szCs w:val="22"/>
        </w:rPr>
        <w:t>practices,</w:t>
      </w:r>
      <w:r w:rsidRPr="0057642C">
        <w:rPr>
          <w:rFonts w:ascii="Cambria" w:hAnsi="Cambria" w:cs="Calibri"/>
          <w:color w:val="000000"/>
          <w:sz w:val="22"/>
          <w:szCs w:val="22"/>
        </w:rPr>
        <w:t xml:space="preserve"> and ensuring the quality and integrity of data used in analytics.</w:t>
      </w:r>
    </w:p>
    <w:p w14:paraId="60CF8EC5" w14:textId="7BB3657F" w:rsidR="006D4CE4" w:rsidRPr="008F174C" w:rsidRDefault="006D4CE4" w:rsidP="008F174C">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8F174C">
        <w:rPr>
          <w:rFonts w:ascii="Cambria" w:hAnsi="Cambria" w:cs="Calibri"/>
          <w:color w:val="000000"/>
          <w:sz w:val="22"/>
          <w:szCs w:val="22"/>
        </w:rPr>
        <w:t>Created dashboards as part of Data Visualization using Tableau</w:t>
      </w:r>
      <w:r w:rsidR="00FF7BCD" w:rsidRPr="008F174C">
        <w:rPr>
          <w:rFonts w:ascii="Cambria" w:hAnsi="Cambria" w:cs="Calibri"/>
          <w:color w:val="000000"/>
          <w:sz w:val="22"/>
          <w:szCs w:val="22"/>
        </w:rPr>
        <w:t>.</w:t>
      </w:r>
    </w:p>
    <w:p w14:paraId="15A5072B" w14:textId="5C9BCE39" w:rsidR="006D4CE4" w:rsidRPr="008F174C" w:rsidRDefault="006D4CE4" w:rsidP="008F174C">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8F174C">
        <w:rPr>
          <w:rFonts w:ascii="Cambria" w:hAnsi="Cambria" w:cs="Calibri"/>
          <w:color w:val="000000"/>
          <w:sz w:val="22"/>
          <w:szCs w:val="22"/>
        </w:rPr>
        <w:t xml:space="preserve">Experienced </w:t>
      </w:r>
      <w:r w:rsidR="00D03B64" w:rsidRPr="008F174C">
        <w:rPr>
          <w:rFonts w:ascii="Cambria" w:hAnsi="Cambria" w:cs="Calibri"/>
          <w:color w:val="000000"/>
          <w:sz w:val="22"/>
          <w:szCs w:val="22"/>
        </w:rPr>
        <w:t xml:space="preserve">in </w:t>
      </w:r>
      <w:r w:rsidRPr="008F174C">
        <w:rPr>
          <w:rFonts w:ascii="Cambria" w:hAnsi="Cambria" w:cs="Calibri"/>
          <w:color w:val="000000"/>
          <w:sz w:val="22"/>
          <w:szCs w:val="22"/>
        </w:rPr>
        <w:t xml:space="preserve">software development </w:t>
      </w:r>
      <w:r w:rsidR="00FF7BCD" w:rsidRPr="008F174C">
        <w:rPr>
          <w:rFonts w:ascii="Cambria" w:hAnsi="Cambria" w:cs="Calibri"/>
          <w:color w:val="000000"/>
          <w:sz w:val="22"/>
          <w:szCs w:val="22"/>
        </w:rPr>
        <w:t>life cycle</w:t>
      </w:r>
      <w:r w:rsidRPr="008F174C">
        <w:rPr>
          <w:rFonts w:ascii="Cambria" w:hAnsi="Cambria" w:cs="Calibri"/>
          <w:color w:val="000000"/>
          <w:sz w:val="22"/>
          <w:szCs w:val="22"/>
        </w:rPr>
        <w:t xml:space="preserve"> (SDLC) in Agile and </w:t>
      </w:r>
      <w:r w:rsidR="007C0D41" w:rsidRPr="008F174C">
        <w:rPr>
          <w:rFonts w:ascii="Cambria" w:hAnsi="Cambria" w:cs="Calibri"/>
          <w:color w:val="000000"/>
          <w:sz w:val="22"/>
          <w:szCs w:val="22"/>
        </w:rPr>
        <w:t>Scrum</w:t>
      </w:r>
      <w:r w:rsidRPr="008F174C">
        <w:rPr>
          <w:rFonts w:ascii="Cambria" w:hAnsi="Cambria" w:cs="Calibri"/>
          <w:color w:val="000000"/>
          <w:sz w:val="22"/>
          <w:szCs w:val="22"/>
        </w:rPr>
        <w:t xml:space="preserve"> methodologies. </w:t>
      </w:r>
    </w:p>
    <w:p w14:paraId="7710A9CD" w14:textId="0B51CE73" w:rsidR="006D4CE4" w:rsidRPr="008F174C" w:rsidRDefault="0057642C" w:rsidP="008F174C">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8F174C">
        <w:rPr>
          <w:rFonts w:ascii="Cambria" w:hAnsi="Cambria" w:cs="Calibri"/>
          <w:color w:val="000000"/>
          <w:sz w:val="22"/>
          <w:szCs w:val="22"/>
        </w:rPr>
        <w:t>Expertise</w:t>
      </w:r>
      <w:r w:rsidR="006D4CE4" w:rsidRPr="008F174C">
        <w:rPr>
          <w:rFonts w:ascii="Cambria" w:hAnsi="Cambria" w:cs="Calibri"/>
          <w:color w:val="000000"/>
          <w:sz w:val="22"/>
          <w:szCs w:val="22"/>
        </w:rPr>
        <w:t xml:space="preserve"> and Vast knowledge of Enterprise Data Warehousing including Data Modeling, Data Architecture, Data Integration (ETL/ELT) and Business Intelligence. </w:t>
      </w:r>
    </w:p>
    <w:p w14:paraId="547D86D6" w14:textId="06C21271" w:rsidR="006D4CE4" w:rsidRPr="008F174C" w:rsidRDefault="006D4CE4" w:rsidP="008F174C">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8F174C">
        <w:rPr>
          <w:rFonts w:ascii="Cambria" w:hAnsi="Cambria" w:cs="Calibri"/>
          <w:color w:val="000000"/>
          <w:sz w:val="22"/>
          <w:szCs w:val="22"/>
        </w:rPr>
        <w:t>Develop</w:t>
      </w:r>
      <w:r w:rsidR="0057642C">
        <w:rPr>
          <w:rFonts w:ascii="Cambria" w:hAnsi="Cambria" w:cs="Calibri"/>
          <w:color w:val="000000"/>
          <w:sz w:val="22"/>
          <w:szCs w:val="22"/>
        </w:rPr>
        <w:t>ed</w:t>
      </w:r>
      <w:r w:rsidRPr="008F174C">
        <w:rPr>
          <w:rFonts w:ascii="Cambria" w:hAnsi="Cambria" w:cs="Calibri"/>
          <w:color w:val="000000"/>
          <w:sz w:val="22"/>
          <w:szCs w:val="22"/>
        </w:rPr>
        <w:t xml:space="preserve"> Logical Data Architecture with adherence to Enterprise Architecture.</w:t>
      </w:r>
    </w:p>
    <w:p w14:paraId="6EAAA2CB" w14:textId="0F5700AD" w:rsidR="006D4CE4" w:rsidRPr="008F174C" w:rsidRDefault="006D4CE4" w:rsidP="008F174C">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8F174C">
        <w:rPr>
          <w:rFonts w:ascii="Cambria" w:hAnsi="Cambria" w:cs="Calibri"/>
          <w:color w:val="000000"/>
          <w:sz w:val="22"/>
          <w:szCs w:val="22"/>
        </w:rPr>
        <w:t>Team player with good logical reasoning ability, coordination, and interpersonal skills</w:t>
      </w:r>
      <w:r w:rsidR="00382316" w:rsidRPr="008F174C">
        <w:rPr>
          <w:rFonts w:ascii="Cambria" w:hAnsi="Cambria" w:cs="Calibri"/>
          <w:color w:val="000000"/>
          <w:sz w:val="22"/>
          <w:szCs w:val="22"/>
        </w:rPr>
        <w:t>.</w:t>
      </w:r>
    </w:p>
    <w:p w14:paraId="1B38322D" w14:textId="16F723F3" w:rsidR="009E4782" w:rsidRDefault="00DB02C4" w:rsidP="009E4782">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DB02C4">
        <w:rPr>
          <w:rFonts w:ascii="Cambria" w:hAnsi="Cambria" w:cs="Calibri"/>
          <w:color w:val="000000"/>
          <w:sz w:val="22"/>
          <w:szCs w:val="22"/>
        </w:rPr>
        <w:t>Proficient in leveraging Generative AI and Azure Open AI to drive innovation and efficiency in data science projects.</w:t>
      </w:r>
      <w:r w:rsidR="006D4CE4" w:rsidRPr="008F174C">
        <w:rPr>
          <w:rFonts w:ascii="Cambria" w:hAnsi="Cambria" w:cs="Calibri"/>
          <w:color w:val="000000"/>
          <w:sz w:val="22"/>
          <w:szCs w:val="22"/>
        </w:rPr>
        <w:t>.</w:t>
      </w:r>
    </w:p>
    <w:p w14:paraId="0C674970" w14:textId="35AA378E" w:rsidR="008B6B6A" w:rsidRPr="008B6B6A" w:rsidRDefault="007E346C" w:rsidP="008B6B6A">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7E346C">
        <w:rPr>
          <w:rFonts w:ascii="Cambria" w:hAnsi="Cambria" w:cs="Calibri"/>
          <w:color w:val="000000"/>
          <w:sz w:val="22"/>
          <w:szCs w:val="22"/>
        </w:rPr>
        <w:t>Designed and implemented effective database solutions and models</w:t>
      </w:r>
      <w:r>
        <w:rPr>
          <w:rFonts w:ascii="Cambria" w:hAnsi="Cambria" w:cs="Calibri"/>
          <w:color w:val="000000"/>
          <w:sz w:val="22"/>
          <w:szCs w:val="22"/>
        </w:rPr>
        <w:t>.</w:t>
      </w:r>
    </w:p>
    <w:p w14:paraId="094E44E4" w14:textId="1B31ABE7" w:rsidR="000F2986" w:rsidRDefault="000F2986" w:rsidP="002347F9">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0F2986">
        <w:rPr>
          <w:rFonts w:ascii="Cambria" w:hAnsi="Cambria" w:cs="Calibri"/>
          <w:color w:val="000000"/>
          <w:sz w:val="22"/>
          <w:szCs w:val="22"/>
        </w:rPr>
        <w:t>Provided solutions for churn reduction and customer retention.</w:t>
      </w:r>
    </w:p>
    <w:p w14:paraId="65F9F733" w14:textId="561E3948" w:rsidR="001D20AD" w:rsidRDefault="001D20AD" w:rsidP="002347F9">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1D20AD">
        <w:rPr>
          <w:rFonts w:ascii="Cambria" w:hAnsi="Cambria" w:cs="Calibri"/>
          <w:color w:val="000000"/>
          <w:sz w:val="22"/>
          <w:szCs w:val="22"/>
        </w:rPr>
        <w:t>Specialized in churn analysis, customer profiling, and interpreting various data points such as billing, loyalty metrics, contact center interactions, and product usage to drive business strategies.</w:t>
      </w:r>
    </w:p>
    <w:p w14:paraId="560E41F6" w14:textId="77777777" w:rsidR="00F077EA" w:rsidRDefault="00F077EA" w:rsidP="00F077EA">
      <w:pPr>
        <w:pStyle w:val="NoSpacing"/>
        <w:spacing w:line="276" w:lineRule="auto"/>
        <w:ind w:left="360"/>
        <w:jc w:val="both"/>
        <w:rPr>
          <w:rFonts w:ascii="Cambria" w:hAnsi="Cambria" w:cs="Calibri"/>
          <w:color w:val="000000"/>
          <w:sz w:val="22"/>
          <w:szCs w:val="22"/>
        </w:rPr>
      </w:pPr>
    </w:p>
    <w:p w14:paraId="69D76EEE" w14:textId="7F23F6E1" w:rsidR="00F077EA" w:rsidRDefault="00F077EA" w:rsidP="002347F9">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F077EA">
        <w:rPr>
          <w:rFonts w:ascii="Cambria" w:hAnsi="Cambria" w:cs="Calibri"/>
          <w:color w:val="000000"/>
          <w:sz w:val="22"/>
          <w:szCs w:val="22"/>
        </w:rPr>
        <w:t>Worked closely with a major telecommunications client to understand their specific operational challenges and data analytics needs.</w:t>
      </w:r>
    </w:p>
    <w:p w14:paraId="50CF3718" w14:textId="36EF7E63" w:rsidR="00F077EA" w:rsidRDefault="003151C0" w:rsidP="002347F9">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3151C0">
        <w:rPr>
          <w:rFonts w:ascii="Cambria" w:hAnsi="Cambria" w:cs="Calibri"/>
          <w:color w:val="000000"/>
          <w:sz w:val="22"/>
          <w:szCs w:val="22"/>
        </w:rPr>
        <w:t>Conducted deep-dive analyses of network utilization and performance metrics to identify bottlenecks, resulting improvement in network efficiency.</w:t>
      </w:r>
    </w:p>
    <w:p w14:paraId="1F4B8872" w14:textId="46FA8554" w:rsidR="00370765" w:rsidRDefault="00370765" w:rsidP="002347F9">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370765">
        <w:rPr>
          <w:rFonts w:ascii="Cambria" w:hAnsi="Cambria" w:cs="Calibri"/>
          <w:color w:val="000000"/>
          <w:sz w:val="22"/>
          <w:szCs w:val="22"/>
        </w:rPr>
        <w:t>Analyzed customer behavior and usage patterns to identify factors contributing to customer churn. Implemented targeted retention strategies that resulted in a significant reduction in churn rates.</w:t>
      </w:r>
    </w:p>
    <w:p w14:paraId="238DF539" w14:textId="1370D09A" w:rsidR="00370765" w:rsidRDefault="00370765" w:rsidP="002347F9">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370765">
        <w:rPr>
          <w:rFonts w:ascii="Cambria" w:hAnsi="Cambria" w:cs="Calibri"/>
          <w:color w:val="000000"/>
          <w:sz w:val="22"/>
          <w:szCs w:val="22"/>
        </w:rPr>
        <w:t>Implemented advanced analytics and anomaly detection techniques to identify and mitigate fraudulent activities such as SIM card cloning and subscription fraud, safeguarding revenue streams.</w:t>
      </w:r>
    </w:p>
    <w:p w14:paraId="030624B4" w14:textId="19DEDCAA" w:rsidR="00370765" w:rsidRDefault="00370765" w:rsidP="002347F9">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370765">
        <w:rPr>
          <w:rFonts w:ascii="Cambria" w:hAnsi="Cambria" w:cs="Calibri"/>
          <w:color w:val="000000"/>
          <w:sz w:val="22"/>
          <w:szCs w:val="22"/>
        </w:rPr>
        <w:t>Developed machine learning models for dynamic pricing and personalized service recommendations, resulting in increased average revenue per user (ARPU) and improved customer satisfaction.</w:t>
      </w:r>
    </w:p>
    <w:p w14:paraId="0532C6C7" w14:textId="234F53DD" w:rsidR="003151C0" w:rsidRDefault="003151C0" w:rsidP="002347F9">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3151C0">
        <w:rPr>
          <w:rFonts w:ascii="Cambria" w:hAnsi="Cambria" w:cs="Calibri"/>
          <w:color w:val="000000"/>
          <w:sz w:val="22"/>
          <w:szCs w:val="22"/>
        </w:rPr>
        <w:t>Utilized data analytics to identify upsell and cross-sell opportunities, contributing to  increase in average revenue per user (ARPU</w:t>
      </w:r>
      <w:r>
        <w:rPr>
          <w:rFonts w:ascii="Cambria" w:hAnsi="Cambria" w:cs="Calibri"/>
          <w:color w:val="000000"/>
          <w:sz w:val="22"/>
          <w:szCs w:val="22"/>
        </w:rPr>
        <w:t>)</w:t>
      </w:r>
    </w:p>
    <w:p w14:paraId="5B4C7499" w14:textId="7EB630CC" w:rsidR="00F65EF4" w:rsidRDefault="00F65EF4" w:rsidP="002347F9">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F65EF4">
        <w:rPr>
          <w:rFonts w:ascii="Cambria" w:hAnsi="Cambria" w:cs="Calibri"/>
          <w:color w:val="000000"/>
          <w:sz w:val="22"/>
          <w:szCs w:val="22"/>
        </w:rPr>
        <w:t>Deep expertise in developing models using machine learning, deep learning, and advanced techniques like GPT and LLM for tasks</w:t>
      </w:r>
      <w:r w:rsidR="00B84267">
        <w:rPr>
          <w:rFonts w:ascii="Cambria" w:hAnsi="Cambria" w:cs="Calibri"/>
          <w:color w:val="000000"/>
          <w:sz w:val="22"/>
          <w:szCs w:val="22"/>
        </w:rPr>
        <w:t>.</w:t>
      </w:r>
    </w:p>
    <w:p w14:paraId="418FF7BD" w14:textId="69442045" w:rsidR="00B84267" w:rsidRDefault="00B84267" w:rsidP="002347F9">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B84267">
        <w:rPr>
          <w:rFonts w:ascii="Cambria" w:hAnsi="Cambria" w:cs="Calibri"/>
          <w:color w:val="000000"/>
          <w:sz w:val="22"/>
          <w:szCs w:val="22"/>
        </w:rPr>
        <w:t>Deep proficiency in Google Cloud Platform (GCP), showcasing comprehensive knowledge and hands-on experience in BigQuery, Vertex AI, Anomaly Detection, and AI/ML integrations.</w:t>
      </w:r>
    </w:p>
    <w:p w14:paraId="39A1DA5F" w14:textId="42E918A5" w:rsidR="00B84267" w:rsidRDefault="00B84267" w:rsidP="002347F9">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B84267">
        <w:rPr>
          <w:rFonts w:ascii="Cambria" w:hAnsi="Cambria" w:cs="Calibri"/>
          <w:color w:val="000000"/>
          <w:sz w:val="22"/>
          <w:szCs w:val="22"/>
        </w:rPr>
        <w:t>Acquired knowledge in AWS, highlighting the versatility in cloud platform familiarity.</w:t>
      </w:r>
    </w:p>
    <w:p w14:paraId="1414212F" w14:textId="290B4795" w:rsidR="00B84267" w:rsidRDefault="00B84267" w:rsidP="002347F9">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B84267">
        <w:rPr>
          <w:rFonts w:ascii="Cambria" w:hAnsi="Cambria" w:cs="Calibri"/>
          <w:color w:val="000000"/>
          <w:sz w:val="22"/>
          <w:szCs w:val="22"/>
        </w:rPr>
        <w:t>Possess foundational knowledge in database management and administration, ensuring data integrity and availability in GCP environments.</w:t>
      </w:r>
    </w:p>
    <w:p w14:paraId="6D77144D" w14:textId="08B98F6E" w:rsidR="003D1191" w:rsidRDefault="003D1191" w:rsidP="002347F9">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3D1191">
        <w:rPr>
          <w:rFonts w:ascii="Cambria" w:hAnsi="Cambria" w:cs="Calibri"/>
          <w:color w:val="000000"/>
          <w:sz w:val="22"/>
          <w:szCs w:val="22"/>
        </w:rPr>
        <w:t>Skilled in integrating LLM platforms into existing frameworks, ensuring seamless functionality and enhanced performance.</w:t>
      </w:r>
    </w:p>
    <w:p w14:paraId="243BA9B7" w14:textId="40DEF131" w:rsidR="00F65EF4" w:rsidRDefault="00F65EF4" w:rsidP="00F65EF4">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F65EF4">
        <w:rPr>
          <w:rFonts w:ascii="Cambria" w:hAnsi="Cambria" w:cs="Calibri"/>
          <w:color w:val="000000"/>
          <w:sz w:val="22"/>
          <w:szCs w:val="22"/>
        </w:rPr>
        <w:t>Proficient in a range of neural network architectures including BERT family of Transformer models, BiLSTMs, and RNNs, tailored to suit various NLP tasks.</w:t>
      </w:r>
    </w:p>
    <w:p w14:paraId="477162F9" w14:textId="4333F0DD" w:rsidR="00F65EF4" w:rsidRDefault="00F65EF4" w:rsidP="00F65EF4">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F65EF4">
        <w:rPr>
          <w:rFonts w:ascii="Cambria" w:hAnsi="Cambria" w:cs="Calibri"/>
          <w:color w:val="000000"/>
          <w:sz w:val="22"/>
          <w:szCs w:val="22"/>
        </w:rPr>
        <w:t>Equipped with techniques to handle unbalanced datasets through resampling, weighted loss functions, and other advanced techniques.</w:t>
      </w:r>
    </w:p>
    <w:p w14:paraId="7BCB0B6E" w14:textId="13F6CE6C" w:rsidR="00F65EF4" w:rsidRDefault="00F65EF4" w:rsidP="00F65EF4">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F65EF4">
        <w:rPr>
          <w:rFonts w:ascii="Cambria" w:hAnsi="Cambria" w:cs="Calibri"/>
          <w:color w:val="000000"/>
          <w:sz w:val="22"/>
          <w:szCs w:val="22"/>
        </w:rPr>
        <w:t>Hands-on experience with industry-leading frameworks such as TensorFlow, PyTorch, and SpaCy for rapid prototyping and production-level deployments.</w:t>
      </w:r>
    </w:p>
    <w:p w14:paraId="52551832" w14:textId="69F5767E" w:rsidR="00F65EF4" w:rsidRDefault="00F65EF4" w:rsidP="00F65EF4">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F65EF4">
        <w:rPr>
          <w:rFonts w:ascii="Cambria" w:hAnsi="Cambria" w:cs="Calibri"/>
          <w:color w:val="000000"/>
          <w:sz w:val="22"/>
          <w:szCs w:val="22"/>
        </w:rPr>
        <w:t>Comprehensive experience in the full data science lifecycle including designing experiments, data collection, model training, validation, deployment, and performance management.</w:t>
      </w:r>
    </w:p>
    <w:p w14:paraId="02E74850" w14:textId="09632088" w:rsidR="003D1191" w:rsidRDefault="003D1191" w:rsidP="00F65EF4">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3D1191">
        <w:rPr>
          <w:rFonts w:ascii="Cambria" w:hAnsi="Cambria" w:cs="Calibri"/>
          <w:color w:val="000000"/>
          <w:sz w:val="22"/>
          <w:szCs w:val="22"/>
        </w:rPr>
        <w:t>Demonstrated experience in developing and optimizing vectorization pipelines for data transformation and analysis.</w:t>
      </w:r>
    </w:p>
    <w:p w14:paraId="1F1AEFCA" w14:textId="612A09B5" w:rsidR="00AD38F3" w:rsidRDefault="00AD38F3" w:rsidP="00F65EF4">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AD38F3">
        <w:rPr>
          <w:rFonts w:ascii="Cambria" w:hAnsi="Cambria" w:cs="Calibri"/>
          <w:color w:val="000000"/>
          <w:sz w:val="22"/>
          <w:szCs w:val="22"/>
        </w:rPr>
        <w:t>Proficient in enhancing model performance through explicit instruction-based techniques.</w:t>
      </w:r>
    </w:p>
    <w:p w14:paraId="7319A9CF" w14:textId="52948644" w:rsidR="00AD38F3" w:rsidRDefault="00AD38F3" w:rsidP="00F65EF4">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AD38F3">
        <w:rPr>
          <w:rFonts w:ascii="Cambria" w:hAnsi="Cambria" w:cs="Calibri"/>
          <w:color w:val="000000"/>
          <w:sz w:val="22"/>
          <w:szCs w:val="22"/>
        </w:rPr>
        <w:lastRenderedPageBreak/>
        <w:t>Experience</w:t>
      </w:r>
      <w:r>
        <w:rPr>
          <w:rFonts w:ascii="Cambria" w:hAnsi="Cambria" w:cs="Calibri"/>
          <w:color w:val="000000"/>
          <w:sz w:val="22"/>
          <w:szCs w:val="22"/>
        </w:rPr>
        <w:t>d</w:t>
      </w:r>
      <w:r w:rsidRPr="00AD38F3">
        <w:rPr>
          <w:rFonts w:ascii="Cambria" w:hAnsi="Cambria" w:cs="Calibri"/>
          <w:color w:val="000000"/>
          <w:sz w:val="22"/>
          <w:szCs w:val="22"/>
        </w:rPr>
        <w:t xml:space="preserve"> in integrating human feedback into reinforcement learning to refine and optimize model behavior.</w:t>
      </w:r>
    </w:p>
    <w:p w14:paraId="5456CBE0" w14:textId="4CFED90E" w:rsidR="00AD38F3" w:rsidRDefault="00AD38F3" w:rsidP="00F65EF4">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AD38F3">
        <w:rPr>
          <w:rFonts w:ascii="Cambria" w:hAnsi="Cambria" w:cs="Calibri"/>
          <w:color w:val="000000"/>
          <w:sz w:val="22"/>
          <w:szCs w:val="22"/>
        </w:rPr>
        <w:t>Proficiency in deploying methods like p-tuning, adaptors, and Layer-wise Relevance Analysis (LoRA) for optimal model adaptation without extensive parameter alteration.</w:t>
      </w:r>
    </w:p>
    <w:p w14:paraId="071723E4" w14:textId="463D9243" w:rsidR="00CE44CA" w:rsidRPr="00CE44CA" w:rsidRDefault="00CE44CA" w:rsidP="00CE44CA">
      <w:pPr>
        <w:pStyle w:val="NoSpacing"/>
        <w:numPr>
          <w:ilvl w:val="0"/>
          <w:numId w:val="12"/>
        </w:numPr>
        <w:tabs>
          <w:tab w:val="clear" w:pos="0"/>
          <w:tab w:val="num" w:pos="-360"/>
        </w:tabs>
        <w:spacing w:line="276" w:lineRule="auto"/>
        <w:ind w:left="360"/>
        <w:jc w:val="both"/>
        <w:rPr>
          <w:rFonts w:ascii="Cambria" w:hAnsi="Cambria" w:cs="Calibri"/>
          <w:color w:val="000000"/>
          <w:sz w:val="22"/>
          <w:szCs w:val="22"/>
        </w:rPr>
      </w:pPr>
      <w:r w:rsidRPr="00CE44CA">
        <w:rPr>
          <w:rFonts w:ascii="Cambria" w:hAnsi="Cambria" w:cs="Calibri"/>
          <w:color w:val="000000"/>
          <w:sz w:val="22"/>
          <w:szCs w:val="22"/>
        </w:rPr>
        <w:t>Proficient in using complex formulas, pivot tables, charts, and data visualization tools to derive actionable business insights from large datasets.</w:t>
      </w:r>
    </w:p>
    <w:p w14:paraId="0B350938" w14:textId="77777777" w:rsidR="000E7CE3" w:rsidRPr="000E7CE3" w:rsidRDefault="000E7CE3" w:rsidP="000E7CE3">
      <w:pPr>
        <w:pStyle w:val="NoSpacing"/>
        <w:spacing w:line="276" w:lineRule="auto"/>
        <w:ind w:left="360"/>
        <w:jc w:val="both"/>
        <w:rPr>
          <w:rFonts w:ascii="Cambria" w:hAnsi="Cambria" w:cs="Calibri"/>
          <w:b/>
          <w:bCs/>
          <w:color w:val="4472C4" w:themeColor="accent1"/>
          <w:sz w:val="22"/>
          <w:szCs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5865E3" w14:textId="77777777" w:rsidR="00F9060F" w:rsidRDefault="00F9060F" w:rsidP="00F9060F">
      <w:pPr>
        <w:pStyle w:val="NoSpacing"/>
        <w:spacing w:line="276" w:lineRule="auto"/>
        <w:ind w:left="360"/>
        <w:jc w:val="both"/>
        <w:rPr>
          <w:rFonts w:ascii="Cambria" w:hAnsi="Cambria" w:cs="Calibri"/>
          <w:color w:val="000000"/>
          <w:sz w:val="22"/>
          <w:szCs w:val="22"/>
        </w:rPr>
      </w:pPr>
    </w:p>
    <w:p w14:paraId="31F24A45" w14:textId="77777777" w:rsidR="003D1191" w:rsidRDefault="003D1191" w:rsidP="00F9060F">
      <w:pPr>
        <w:pStyle w:val="NoSpacing"/>
        <w:spacing w:line="276" w:lineRule="auto"/>
        <w:ind w:left="360"/>
        <w:jc w:val="both"/>
        <w:rPr>
          <w:rFonts w:ascii="Cambria" w:hAnsi="Cambria" w:cs="Calibri"/>
          <w:color w:val="000000"/>
          <w:sz w:val="22"/>
          <w:szCs w:val="22"/>
        </w:rPr>
      </w:pPr>
    </w:p>
    <w:p w14:paraId="1BBB8CA0" w14:textId="77777777" w:rsidR="006D4CE4" w:rsidRPr="00181C48" w:rsidRDefault="006D4CE4">
      <w:pPr>
        <w:pStyle w:val="NoSpacing"/>
        <w:spacing w:line="276" w:lineRule="auto"/>
        <w:jc w:val="both"/>
        <w:rPr>
          <w:rFonts w:ascii="Cambria" w:hAnsi="Cambria" w:cs="Calibri"/>
          <w:b/>
          <w:bCs/>
          <w:color w:val="4472C4" w:themeColor="accent1"/>
          <w:sz w:val="22"/>
          <w:szCs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81C48">
        <w:rPr>
          <w:rFonts w:ascii="Cambria" w:hAnsi="Cambria" w:cs="Calibri"/>
          <w:b/>
          <w:bCs/>
          <w:color w:val="4472C4" w:themeColor="accent1"/>
          <w:sz w:val="22"/>
          <w:szCs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TECHNICAL SKILLS:</w:t>
      </w:r>
    </w:p>
    <w:p w14:paraId="050E8D34" w14:textId="77777777" w:rsidR="006D4CE4" w:rsidRPr="00636E29" w:rsidRDefault="006D4CE4">
      <w:pPr>
        <w:pStyle w:val="NoSpacing"/>
        <w:spacing w:line="276" w:lineRule="auto"/>
        <w:jc w:val="both"/>
        <w:rPr>
          <w:rFonts w:ascii="Cambria" w:hAnsi="Cambria" w:cs="Calibri"/>
          <w:b/>
          <w:color w:val="000000"/>
          <w:sz w:val="22"/>
          <w:szCs w:val="22"/>
          <w:u w:val="single"/>
        </w:rPr>
      </w:pPr>
    </w:p>
    <w:tbl>
      <w:tblPr>
        <w:tblW w:w="10890" w:type="dxa"/>
        <w:tblInd w:w="-5"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82"/>
        <w:gridCol w:w="7808"/>
      </w:tblGrid>
      <w:tr w:rsidR="0041050B" w:rsidRPr="00636E29" w14:paraId="49A441C6" w14:textId="77777777" w:rsidTr="00DE1768">
        <w:trPr>
          <w:trHeight w:val="896"/>
        </w:trPr>
        <w:tc>
          <w:tcPr>
            <w:tcW w:w="3082" w:type="dxa"/>
            <w:shd w:val="clear" w:color="auto" w:fill="auto"/>
          </w:tcPr>
          <w:p w14:paraId="1A4BBB6A" w14:textId="7797A7A6" w:rsidR="0041050B" w:rsidRPr="00636E29" w:rsidRDefault="0041050B" w:rsidP="0041050B">
            <w:pPr>
              <w:widowControl/>
              <w:autoSpaceDE/>
              <w:spacing w:line="276" w:lineRule="auto"/>
              <w:jc w:val="both"/>
              <w:rPr>
                <w:rFonts w:ascii="Cambria" w:eastAsia="Arial" w:hAnsi="Cambria" w:cs="Calibri"/>
                <w:color w:val="000000"/>
                <w:sz w:val="22"/>
                <w:szCs w:val="22"/>
              </w:rPr>
            </w:pPr>
            <w:r w:rsidRPr="0041050B">
              <w:rPr>
                <w:rFonts w:ascii="Cambria" w:eastAsia="Arial" w:hAnsi="Cambria" w:cs="Calibri"/>
                <w:color w:val="000000"/>
                <w:sz w:val="22"/>
                <w:szCs w:val="22"/>
              </w:rPr>
              <w:t>Statistical Methods</w:t>
            </w:r>
          </w:p>
        </w:tc>
        <w:tc>
          <w:tcPr>
            <w:tcW w:w="7808" w:type="dxa"/>
            <w:shd w:val="clear" w:color="auto" w:fill="auto"/>
          </w:tcPr>
          <w:p w14:paraId="66619BD6" w14:textId="3A98A333" w:rsidR="0041050B" w:rsidRPr="0041050B" w:rsidRDefault="0041050B" w:rsidP="0041050B">
            <w:pPr>
              <w:widowControl/>
              <w:autoSpaceDE/>
              <w:spacing w:line="276" w:lineRule="auto"/>
              <w:jc w:val="both"/>
              <w:rPr>
                <w:rFonts w:ascii="Cambria" w:eastAsia="Arial" w:hAnsi="Cambria" w:cs="Calibri"/>
                <w:color w:val="000000"/>
                <w:sz w:val="22"/>
                <w:szCs w:val="22"/>
              </w:rPr>
            </w:pPr>
            <w:r w:rsidRPr="0041050B">
              <w:rPr>
                <w:rFonts w:ascii="Cambria" w:eastAsia="Arial" w:hAnsi="Cambria" w:cs="Calibri"/>
                <w:color w:val="000000"/>
                <w:sz w:val="22"/>
                <w:szCs w:val="22"/>
              </w:rPr>
              <w:t xml:space="preserve">Hypothesis Testing, ANOVA, Principal Component Analysis (PCA), Correlation (Chi-square test, covariance), </w:t>
            </w:r>
            <w:r w:rsidR="00351CA3">
              <w:rPr>
                <w:rFonts w:ascii="Cambria" w:eastAsia="Arial" w:hAnsi="Cambria" w:cs="Calibri"/>
                <w:color w:val="000000"/>
                <w:sz w:val="22"/>
                <w:szCs w:val="22"/>
              </w:rPr>
              <w:t xml:space="preserve">Pyomo, </w:t>
            </w:r>
            <w:r w:rsidRPr="0041050B">
              <w:rPr>
                <w:rFonts w:ascii="Cambria" w:eastAsia="Arial" w:hAnsi="Cambria" w:cs="Calibri"/>
                <w:color w:val="000000"/>
                <w:sz w:val="22"/>
                <w:szCs w:val="22"/>
              </w:rPr>
              <w:t>Multivariate Analysis, Bayes Law</w:t>
            </w:r>
            <w:r w:rsidR="00151578">
              <w:rPr>
                <w:rFonts w:ascii="Cambria" w:eastAsia="Arial" w:hAnsi="Cambria" w:cs="Calibri"/>
                <w:color w:val="000000"/>
                <w:sz w:val="22"/>
                <w:szCs w:val="22"/>
              </w:rPr>
              <w:t xml:space="preserve">, Time Series </w:t>
            </w:r>
            <w:r w:rsidR="00AF2D82">
              <w:rPr>
                <w:rFonts w:ascii="Cambria" w:eastAsia="Arial" w:hAnsi="Cambria" w:cs="Calibri"/>
                <w:color w:val="000000"/>
                <w:sz w:val="22"/>
                <w:szCs w:val="22"/>
              </w:rPr>
              <w:t>Analysis (</w:t>
            </w:r>
            <w:r w:rsidR="00151578">
              <w:rPr>
                <w:rFonts w:ascii="Cambria" w:eastAsia="Arial" w:hAnsi="Cambria" w:cs="Calibri"/>
                <w:color w:val="000000"/>
                <w:sz w:val="22"/>
                <w:szCs w:val="22"/>
              </w:rPr>
              <w:t>ARIMA, SARIMA).</w:t>
            </w:r>
          </w:p>
        </w:tc>
      </w:tr>
      <w:tr w:rsidR="0041050B" w:rsidRPr="00636E29" w14:paraId="1593DBFB" w14:textId="77777777" w:rsidTr="00DE1768">
        <w:trPr>
          <w:trHeight w:val="448"/>
        </w:trPr>
        <w:tc>
          <w:tcPr>
            <w:tcW w:w="3082" w:type="dxa"/>
            <w:shd w:val="clear" w:color="auto" w:fill="auto"/>
          </w:tcPr>
          <w:p w14:paraId="3D7C2B63" w14:textId="0891B93E" w:rsidR="0041050B" w:rsidRPr="00636E29" w:rsidRDefault="0041050B" w:rsidP="0041050B">
            <w:pPr>
              <w:widowControl/>
              <w:autoSpaceDE/>
              <w:spacing w:line="276" w:lineRule="auto"/>
              <w:jc w:val="both"/>
              <w:rPr>
                <w:rFonts w:ascii="Cambria" w:eastAsia="Arial" w:hAnsi="Cambria" w:cs="Calibri"/>
                <w:color w:val="000000"/>
                <w:sz w:val="22"/>
                <w:szCs w:val="22"/>
              </w:rPr>
            </w:pPr>
            <w:r w:rsidRPr="0041050B">
              <w:rPr>
                <w:rFonts w:ascii="Cambria" w:eastAsia="Arial" w:hAnsi="Cambria" w:cs="Calibri"/>
                <w:color w:val="000000"/>
                <w:sz w:val="22"/>
                <w:szCs w:val="22"/>
              </w:rPr>
              <w:t>Machine Learning</w:t>
            </w:r>
          </w:p>
        </w:tc>
        <w:tc>
          <w:tcPr>
            <w:tcW w:w="7808" w:type="dxa"/>
            <w:shd w:val="clear" w:color="auto" w:fill="auto"/>
          </w:tcPr>
          <w:p w14:paraId="5F99425D" w14:textId="508107B6" w:rsidR="0041050B" w:rsidRPr="0041050B" w:rsidRDefault="0041050B" w:rsidP="0041050B">
            <w:pPr>
              <w:widowControl/>
              <w:autoSpaceDE/>
              <w:spacing w:line="276" w:lineRule="auto"/>
              <w:jc w:val="both"/>
              <w:rPr>
                <w:rFonts w:ascii="Cambria" w:eastAsia="Arial" w:hAnsi="Cambria" w:cs="Calibri"/>
                <w:color w:val="000000"/>
                <w:sz w:val="22"/>
                <w:szCs w:val="22"/>
              </w:rPr>
            </w:pPr>
            <w:r w:rsidRPr="0041050B">
              <w:rPr>
                <w:rFonts w:ascii="Cambria" w:eastAsia="Arial" w:hAnsi="Cambria" w:cs="Calibri"/>
                <w:color w:val="000000"/>
                <w:sz w:val="22"/>
                <w:szCs w:val="22"/>
              </w:rPr>
              <w:t>Linear Regression, Logistic Regression, Naive Bayes, Decision Trees, Random Forest, Support Vector Machines (SVM), K-Means Clustering, K-Nearest Neighbors (KNN), Random Forest, Gradient Boosting Trees, Ada Boosting, PCA, LDA, Sentiment Analysis, K-Means Clustering, Natural Language Processing</w:t>
            </w:r>
            <w:r w:rsidR="00151578">
              <w:rPr>
                <w:rFonts w:ascii="Cambria" w:eastAsia="Arial" w:hAnsi="Cambria" w:cs="Calibri"/>
                <w:color w:val="000000"/>
                <w:sz w:val="22"/>
                <w:szCs w:val="22"/>
              </w:rPr>
              <w:t>, Time Series Forecasting.</w:t>
            </w:r>
          </w:p>
        </w:tc>
      </w:tr>
      <w:tr w:rsidR="0041050B" w:rsidRPr="00636E29" w14:paraId="1FA6DFA0" w14:textId="77777777" w:rsidTr="00DE1768">
        <w:trPr>
          <w:trHeight w:val="896"/>
        </w:trPr>
        <w:tc>
          <w:tcPr>
            <w:tcW w:w="3082" w:type="dxa"/>
            <w:shd w:val="clear" w:color="auto" w:fill="auto"/>
          </w:tcPr>
          <w:p w14:paraId="646AD8C4" w14:textId="0B674811" w:rsidR="0041050B" w:rsidRPr="00636E29" w:rsidRDefault="0041050B" w:rsidP="0041050B">
            <w:pPr>
              <w:widowControl/>
              <w:autoSpaceDE/>
              <w:spacing w:line="276" w:lineRule="auto"/>
              <w:jc w:val="both"/>
              <w:rPr>
                <w:rFonts w:ascii="Cambria" w:eastAsia="Arial" w:hAnsi="Cambria" w:cs="Calibri"/>
                <w:color w:val="000000"/>
                <w:sz w:val="22"/>
                <w:szCs w:val="22"/>
              </w:rPr>
            </w:pPr>
            <w:r w:rsidRPr="0041050B">
              <w:rPr>
                <w:rFonts w:ascii="Cambria" w:eastAsia="Arial" w:hAnsi="Cambria" w:cs="Calibri"/>
                <w:color w:val="000000"/>
                <w:sz w:val="22"/>
                <w:szCs w:val="22"/>
              </w:rPr>
              <w:t>Deep Learning</w:t>
            </w:r>
          </w:p>
        </w:tc>
        <w:tc>
          <w:tcPr>
            <w:tcW w:w="7808" w:type="dxa"/>
            <w:shd w:val="clear" w:color="auto" w:fill="auto"/>
          </w:tcPr>
          <w:p w14:paraId="720AB3F6" w14:textId="25CC269C" w:rsidR="0041050B" w:rsidRPr="00636E29" w:rsidRDefault="0041050B" w:rsidP="0041050B">
            <w:pPr>
              <w:widowControl/>
              <w:autoSpaceDE/>
              <w:spacing w:line="276" w:lineRule="auto"/>
              <w:jc w:val="both"/>
              <w:rPr>
                <w:rFonts w:ascii="Cambria" w:eastAsia="Arial" w:hAnsi="Cambria" w:cs="Calibri"/>
                <w:color w:val="000000"/>
                <w:sz w:val="22"/>
                <w:szCs w:val="22"/>
              </w:rPr>
            </w:pPr>
            <w:r w:rsidRPr="0041050B">
              <w:rPr>
                <w:rFonts w:ascii="Cambria" w:eastAsia="Arial" w:hAnsi="Cambria" w:cs="Calibri"/>
                <w:color w:val="000000"/>
                <w:sz w:val="22"/>
                <w:szCs w:val="22"/>
              </w:rPr>
              <w:t>Artificial Neural Networks, RBM, DBN, Convolutional Neural Networks, RNN, Deep Learning on AWS, Keras API.</w:t>
            </w:r>
          </w:p>
        </w:tc>
      </w:tr>
      <w:tr w:rsidR="0041050B" w:rsidRPr="00636E29" w14:paraId="27F17EF6" w14:textId="77777777" w:rsidTr="00DE1768">
        <w:trPr>
          <w:trHeight w:val="448"/>
        </w:trPr>
        <w:tc>
          <w:tcPr>
            <w:tcW w:w="3082" w:type="dxa"/>
            <w:shd w:val="clear" w:color="auto" w:fill="auto"/>
          </w:tcPr>
          <w:p w14:paraId="5FDDCF52" w14:textId="1DF8F279" w:rsidR="0041050B" w:rsidRPr="00636E29" w:rsidRDefault="0041050B" w:rsidP="0041050B">
            <w:pPr>
              <w:widowControl/>
              <w:autoSpaceDE/>
              <w:spacing w:line="276" w:lineRule="auto"/>
              <w:jc w:val="both"/>
              <w:rPr>
                <w:rFonts w:ascii="Cambria" w:eastAsia="Arial" w:hAnsi="Cambria" w:cs="Calibri"/>
                <w:color w:val="000000"/>
                <w:sz w:val="22"/>
                <w:szCs w:val="22"/>
              </w:rPr>
            </w:pPr>
            <w:r w:rsidRPr="0041050B">
              <w:rPr>
                <w:rFonts w:ascii="Cambria" w:eastAsia="Arial" w:hAnsi="Cambria" w:cs="Calibri"/>
                <w:color w:val="000000"/>
                <w:sz w:val="22"/>
                <w:szCs w:val="22"/>
              </w:rPr>
              <w:t>Data Visualization</w:t>
            </w:r>
          </w:p>
        </w:tc>
        <w:tc>
          <w:tcPr>
            <w:tcW w:w="7808" w:type="dxa"/>
            <w:shd w:val="clear" w:color="auto" w:fill="auto"/>
          </w:tcPr>
          <w:p w14:paraId="5B676098" w14:textId="111D517B" w:rsidR="0041050B" w:rsidRPr="0041050B" w:rsidRDefault="0041050B" w:rsidP="0041050B">
            <w:pPr>
              <w:widowControl/>
              <w:autoSpaceDE/>
              <w:spacing w:line="276" w:lineRule="auto"/>
              <w:jc w:val="both"/>
              <w:rPr>
                <w:rFonts w:ascii="Cambria" w:eastAsia="Arial" w:hAnsi="Cambria" w:cs="Calibri"/>
                <w:color w:val="000000"/>
                <w:sz w:val="22"/>
                <w:szCs w:val="22"/>
              </w:rPr>
            </w:pPr>
            <w:r w:rsidRPr="0041050B">
              <w:rPr>
                <w:rFonts w:ascii="Cambria" w:eastAsia="Arial" w:hAnsi="Cambria" w:cs="Calibri"/>
                <w:color w:val="000000"/>
                <w:sz w:val="22"/>
                <w:szCs w:val="22"/>
              </w:rPr>
              <w:t>Tableau, Python (Matplotlib, Seaborn), R(ggplot2)</w:t>
            </w:r>
            <w:r w:rsidR="00E363DC">
              <w:rPr>
                <w:rFonts w:ascii="Cambria" w:eastAsia="Arial" w:hAnsi="Cambria" w:cs="Calibri"/>
                <w:color w:val="000000"/>
                <w:sz w:val="22"/>
                <w:szCs w:val="22"/>
              </w:rPr>
              <w:t>,QlikView</w:t>
            </w:r>
          </w:p>
        </w:tc>
      </w:tr>
      <w:tr w:rsidR="00A77D87" w:rsidRPr="00636E29" w14:paraId="74CBD8DC" w14:textId="77777777" w:rsidTr="00DE1768">
        <w:trPr>
          <w:trHeight w:val="427"/>
        </w:trPr>
        <w:tc>
          <w:tcPr>
            <w:tcW w:w="3082" w:type="dxa"/>
            <w:shd w:val="clear" w:color="auto" w:fill="auto"/>
          </w:tcPr>
          <w:p w14:paraId="06B00378" w14:textId="26BA98B9" w:rsidR="00A77D87" w:rsidRPr="0041050B" w:rsidRDefault="00A77D87" w:rsidP="0041050B">
            <w:pPr>
              <w:widowControl/>
              <w:autoSpaceDE/>
              <w:spacing w:line="276" w:lineRule="auto"/>
              <w:jc w:val="both"/>
              <w:rPr>
                <w:rFonts w:ascii="Cambria" w:eastAsia="Arial" w:hAnsi="Cambria" w:cs="Calibri"/>
                <w:color w:val="000000"/>
                <w:sz w:val="22"/>
                <w:szCs w:val="22"/>
              </w:rPr>
            </w:pPr>
            <w:r>
              <w:rPr>
                <w:rFonts w:ascii="Cambria" w:eastAsia="Arial" w:hAnsi="Cambria" w:cs="Calibri"/>
                <w:color w:val="000000"/>
                <w:sz w:val="22"/>
                <w:szCs w:val="22"/>
              </w:rPr>
              <w:t>Marketing Analytics</w:t>
            </w:r>
          </w:p>
        </w:tc>
        <w:tc>
          <w:tcPr>
            <w:tcW w:w="7808" w:type="dxa"/>
            <w:shd w:val="clear" w:color="auto" w:fill="auto"/>
          </w:tcPr>
          <w:p w14:paraId="2981D4C2" w14:textId="046F5FAC" w:rsidR="00A77D87" w:rsidRPr="0041050B" w:rsidRDefault="00A77D87" w:rsidP="0041050B">
            <w:pPr>
              <w:widowControl/>
              <w:autoSpaceDE/>
              <w:spacing w:line="276" w:lineRule="auto"/>
              <w:jc w:val="both"/>
              <w:rPr>
                <w:rFonts w:ascii="Cambria" w:eastAsia="Arial" w:hAnsi="Cambria" w:cs="Calibri"/>
                <w:color w:val="000000"/>
                <w:sz w:val="22"/>
                <w:szCs w:val="22"/>
              </w:rPr>
            </w:pPr>
            <w:r w:rsidRPr="00A77D87">
              <w:rPr>
                <w:rFonts w:ascii="Cambria" w:eastAsia="Arial" w:hAnsi="Cambria" w:cs="Calibri"/>
                <w:color w:val="000000"/>
                <w:sz w:val="22"/>
                <w:szCs w:val="22"/>
              </w:rPr>
              <w:t>Churn Analysis, Customer Profiling, Billing, Loyalty, Product Usage Analysis</w:t>
            </w:r>
          </w:p>
        </w:tc>
      </w:tr>
      <w:tr w:rsidR="0041050B" w:rsidRPr="00636E29" w14:paraId="01BCB34B" w14:textId="77777777" w:rsidTr="00DE1768">
        <w:trPr>
          <w:trHeight w:val="427"/>
        </w:trPr>
        <w:tc>
          <w:tcPr>
            <w:tcW w:w="3082" w:type="dxa"/>
            <w:shd w:val="clear" w:color="auto" w:fill="auto"/>
          </w:tcPr>
          <w:p w14:paraId="76A071BD" w14:textId="6D421223" w:rsidR="0041050B" w:rsidRPr="00636E29" w:rsidRDefault="0041050B" w:rsidP="0041050B">
            <w:pPr>
              <w:widowControl/>
              <w:autoSpaceDE/>
              <w:spacing w:line="276" w:lineRule="auto"/>
              <w:jc w:val="both"/>
              <w:rPr>
                <w:rFonts w:ascii="Cambria" w:eastAsia="Arial" w:hAnsi="Cambria" w:cs="Calibri"/>
                <w:color w:val="000000"/>
                <w:sz w:val="22"/>
                <w:szCs w:val="22"/>
              </w:rPr>
            </w:pPr>
            <w:r w:rsidRPr="0041050B">
              <w:rPr>
                <w:rFonts w:ascii="Cambria" w:eastAsia="Arial" w:hAnsi="Cambria" w:cs="Calibri"/>
                <w:color w:val="000000"/>
                <w:sz w:val="22"/>
                <w:szCs w:val="22"/>
              </w:rPr>
              <w:t>Languages</w:t>
            </w:r>
          </w:p>
        </w:tc>
        <w:tc>
          <w:tcPr>
            <w:tcW w:w="7808" w:type="dxa"/>
            <w:shd w:val="clear" w:color="auto" w:fill="auto"/>
          </w:tcPr>
          <w:p w14:paraId="04385FB7" w14:textId="0EC1E7CF" w:rsidR="0041050B" w:rsidRPr="0041050B" w:rsidRDefault="0041050B" w:rsidP="0041050B">
            <w:pPr>
              <w:widowControl/>
              <w:autoSpaceDE/>
              <w:spacing w:line="276" w:lineRule="auto"/>
              <w:jc w:val="both"/>
              <w:rPr>
                <w:rFonts w:ascii="Cambria" w:eastAsia="Arial" w:hAnsi="Cambria" w:cs="Calibri"/>
                <w:color w:val="000000"/>
                <w:sz w:val="22"/>
                <w:szCs w:val="22"/>
              </w:rPr>
            </w:pPr>
            <w:r w:rsidRPr="0041050B">
              <w:rPr>
                <w:rFonts w:ascii="Cambria" w:eastAsia="Arial" w:hAnsi="Cambria" w:cs="Calibri"/>
                <w:color w:val="000000"/>
                <w:sz w:val="22"/>
                <w:szCs w:val="22"/>
              </w:rPr>
              <w:t>Python (NumPy, Pandas, Scikit-learn, Matplotlib, Seaborn), R, SQL, MATLAB, Java</w:t>
            </w:r>
            <w:r w:rsidR="008B6B6A">
              <w:rPr>
                <w:rFonts w:ascii="Cambria" w:eastAsia="Arial" w:hAnsi="Cambria" w:cs="Calibri"/>
                <w:color w:val="000000"/>
                <w:sz w:val="22"/>
                <w:szCs w:val="22"/>
              </w:rPr>
              <w:t>, Scala, C and C++.</w:t>
            </w:r>
          </w:p>
        </w:tc>
      </w:tr>
      <w:tr w:rsidR="0041050B" w:rsidRPr="00636E29" w14:paraId="59173597" w14:textId="77777777" w:rsidTr="00DE1768">
        <w:trPr>
          <w:trHeight w:val="448"/>
        </w:trPr>
        <w:tc>
          <w:tcPr>
            <w:tcW w:w="3082" w:type="dxa"/>
            <w:shd w:val="clear" w:color="auto" w:fill="auto"/>
          </w:tcPr>
          <w:p w14:paraId="3F37067C" w14:textId="2096DA81" w:rsidR="0041050B" w:rsidRPr="00636E29" w:rsidRDefault="0041050B" w:rsidP="0041050B">
            <w:pPr>
              <w:widowControl/>
              <w:autoSpaceDE/>
              <w:spacing w:line="276" w:lineRule="auto"/>
              <w:jc w:val="both"/>
              <w:rPr>
                <w:rFonts w:ascii="Cambria" w:eastAsia="Arial" w:hAnsi="Cambria" w:cs="Calibri"/>
                <w:color w:val="000000"/>
                <w:sz w:val="22"/>
                <w:szCs w:val="22"/>
              </w:rPr>
            </w:pPr>
            <w:r w:rsidRPr="0041050B">
              <w:rPr>
                <w:rFonts w:ascii="Cambria" w:eastAsia="Arial" w:hAnsi="Cambria" w:cs="Calibri"/>
                <w:color w:val="000000"/>
                <w:sz w:val="22"/>
                <w:szCs w:val="22"/>
              </w:rPr>
              <w:t>Operating Systems</w:t>
            </w:r>
          </w:p>
        </w:tc>
        <w:tc>
          <w:tcPr>
            <w:tcW w:w="7808" w:type="dxa"/>
            <w:shd w:val="clear" w:color="auto" w:fill="auto"/>
          </w:tcPr>
          <w:p w14:paraId="3D008C68" w14:textId="688039CA" w:rsidR="0041050B" w:rsidRPr="0041050B" w:rsidRDefault="0041050B" w:rsidP="0041050B">
            <w:pPr>
              <w:widowControl/>
              <w:autoSpaceDE/>
              <w:spacing w:line="276" w:lineRule="auto"/>
              <w:jc w:val="both"/>
              <w:rPr>
                <w:rFonts w:ascii="Cambria" w:eastAsia="Arial" w:hAnsi="Cambria" w:cs="Calibri"/>
                <w:color w:val="000000"/>
                <w:sz w:val="22"/>
                <w:szCs w:val="22"/>
              </w:rPr>
            </w:pPr>
            <w:r w:rsidRPr="0041050B">
              <w:rPr>
                <w:rFonts w:ascii="Cambria" w:eastAsia="Arial" w:hAnsi="Cambria" w:cs="Calibri"/>
                <w:color w:val="000000"/>
                <w:sz w:val="22"/>
                <w:szCs w:val="22"/>
              </w:rPr>
              <w:t>UNIX Shell Scripting (via PuTTY client), Linux, Windows, Mac OS</w:t>
            </w:r>
          </w:p>
        </w:tc>
      </w:tr>
      <w:tr w:rsidR="0041050B" w:rsidRPr="00636E29" w14:paraId="451ED218" w14:textId="77777777" w:rsidTr="00DE1768">
        <w:trPr>
          <w:trHeight w:val="448"/>
        </w:trPr>
        <w:tc>
          <w:tcPr>
            <w:tcW w:w="3082" w:type="dxa"/>
            <w:shd w:val="clear" w:color="auto" w:fill="auto"/>
          </w:tcPr>
          <w:p w14:paraId="6A6FCA74" w14:textId="5571E932" w:rsidR="0041050B" w:rsidRPr="00636E29" w:rsidRDefault="0041050B" w:rsidP="0041050B">
            <w:pPr>
              <w:widowControl/>
              <w:autoSpaceDE/>
              <w:spacing w:line="276" w:lineRule="auto"/>
              <w:jc w:val="both"/>
              <w:rPr>
                <w:rFonts w:ascii="Cambria" w:eastAsia="Arial" w:hAnsi="Cambria" w:cs="Calibri"/>
                <w:color w:val="000000"/>
                <w:sz w:val="22"/>
                <w:szCs w:val="22"/>
              </w:rPr>
            </w:pPr>
            <w:r w:rsidRPr="0041050B">
              <w:rPr>
                <w:rFonts w:ascii="Cambria" w:eastAsia="Arial" w:hAnsi="Cambria" w:cs="Calibri"/>
                <w:color w:val="000000"/>
                <w:sz w:val="22"/>
                <w:szCs w:val="22"/>
              </w:rPr>
              <w:t>Other tools and technologies</w:t>
            </w:r>
          </w:p>
        </w:tc>
        <w:tc>
          <w:tcPr>
            <w:tcW w:w="7808" w:type="dxa"/>
            <w:shd w:val="clear" w:color="auto" w:fill="auto"/>
          </w:tcPr>
          <w:p w14:paraId="5DB6B3DB" w14:textId="3C6A27B1" w:rsidR="0041050B" w:rsidRPr="0041050B" w:rsidRDefault="0041050B" w:rsidP="0041050B">
            <w:pPr>
              <w:widowControl/>
              <w:autoSpaceDE/>
              <w:spacing w:line="276" w:lineRule="auto"/>
              <w:jc w:val="both"/>
              <w:rPr>
                <w:rFonts w:ascii="Cambria" w:eastAsia="Arial" w:hAnsi="Cambria" w:cs="Calibri"/>
                <w:color w:val="000000"/>
                <w:sz w:val="22"/>
                <w:szCs w:val="22"/>
              </w:rPr>
            </w:pPr>
            <w:r w:rsidRPr="0041050B">
              <w:rPr>
                <w:rFonts w:ascii="Cambria" w:eastAsia="Arial" w:hAnsi="Cambria" w:cs="Calibri"/>
                <w:color w:val="000000"/>
                <w:sz w:val="22"/>
                <w:szCs w:val="22"/>
              </w:rPr>
              <w:t>TensorFlow, Keras, Pytorch, Hugging Face,</w:t>
            </w:r>
            <w:r w:rsidR="00055F30">
              <w:rPr>
                <w:rFonts w:ascii="Cambria" w:eastAsia="Arial" w:hAnsi="Cambria" w:cs="Calibri"/>
                <w:color w:val="000000"/>
                <w:sz w:val="22"/>
                <w:szCs w:val="22"/>
              </w:rPr>
              <w:t xml:space="preserve"> Dataiku,</w:t>
            </w:r>
            <w:r w:rsidRPr="0041050B">
              <w:rPr>
                <w:rFonts w:ascii="Cambria" w:eastAsia="Arial" w:hAnsi="Cambria" w:cs="Calibri"/>
                <w:color w:val="000000"/>
                <w:sz w:val="22"/>
                <w:szCs w:val="22"/>
              </w:rPr>
              <w:t xml:space="preserve"> AWS ML, NLTK, SpaCy, MS Office Suite, GitHub, AWS, Docker</w:t>
            </w:r>
            <w:r w:rsidR="00112A41">
              <w:rPr>
                <w:rFonts w:ascii="Cambria" w:eastAsia="Arial" w:hAnsi="Cambria" w:cs="Calibri"/>
                <w:color w:val="000000"/>
                <w:sz w:val="22"/>
                <w:szCs w:val="22"/>
              </w:rPr>
              <w:t>, Sage Maker</w:t>
            </w:r>
            <w:r w:rsidR="00620CCF">
              <w:rPr>
                <w:rFonts w:ascii="Cambria" w:eastAsia="Arial" w:hAnsi="Cambria" w:cs="Calibri"/>
                <w:color w:val="000000"/>
                <w:sz w:val="22"/>
                <w:szCs w:val="22"/>
              </w:rPr>
              <w:t>, BERT, GPT, LoRA</w:t>
            </w:r>
          </w:p>
        </w:tc>
      </w:tr>
      <w:tr w:rsidR="007A0C3B" w:rsidRPr="00636E29" w14:paraId="6DF787ED" w14:textId="77777777" w:rsidTr="00DE1768">
        <w:trPr>
          <w:trHeight w:val="448"/>
        </w:trPr>
        <w:tc>
          <w:tcPr>
            <w:tcW w:w="3082" w:type="dxa"/>
            <w:shd w:val="clear" w:color="auto" w:fill="auto"/>
          </w:tcPr>
          <w:p w14:paraId="47C89637" w14:textId="6FFE27F8" w:rsidR="007A0C3B" w:rsidRPr="0041050B" w:rsidRDefault="007A0C3B" w:rsidP="0041050B">
            <w:pPr>
              <w:widowControl/>
              <w:autoSpaceDE/>
              <w:spacing w:line="276" w:lineRule="auto"/>
              <w:jc w:val="both"/>
              <w:rPr>
                <w:rFonts w:ascii="Cambria" w:eastAsia="Arial" w:hAnsi="Cambria" w:cs="Calibri"/>
                <w:color w:val="000000"/>
                <w:sz w:val="22"/>
                <w:szCs w:val="22"/>
              </w:rPr>
            </w:pPr>
            <w:r>
              <w:rPr>
                <w:rFonts w:ascii="Cambria" w:eastAsia="Arial" w:hAnsi="Cambria" w:cs="Calibri"/>
                <w:color w:val="000000"/>
                <w:sz w:val="22"/>
                <w:szCs w:val="22"/>
              </w:rPr>
              <w:t>Clouds</w:t>
            </w:r>
          </w:p>
        </w:tc>
        <w:tc>
          <w:tcPr>
            <w:tcW w:w="7808" w:type="dxa"/>
            <w:shd w:val="clear" w:color="auto" w:fill="auto"/>
          </w:tcPr>
          <w:p w14:paraId="75378508" w14:textId="315590E2" w:rsidR="007A0C3B" w:rsidRPr="0041050B" w:rsidRDefault="007A0C3B" w:rsidP="0041050B">
            <w:pPr>
              <w:widowControl/>
              <w:autoSpaceDE/>
              <w:spacing w:line="276" w:lineRule="auto"/>
              <w:jc w:val="both"/>
              <w:rPr>
                <w:rFonts w:ascii="Cambria" w:eastAsia="Arial" w:hAnsi="Cambria" w:cs="Calibri"/>
                <w:color w:val="000000"/>
                <w:sz w:val="22"/>
                <w:szCs w:val="22"/>
              </w:rPr>
            </w:pPr>
            <w:r>
              <w:rPr>
                <w:rFonts w:ascii="Cambria" w:eastAsia="Arial" w:hAnsi="Cambria" w:cs="Calibri"/>
                <w:color w:val="000000"/>
                <w:sz w:val="22"/>
                <w:szCs w:val="22"/>
              </w:rPr>
              <w:t>AWS, GCP, Azure</w:t>
            </w:r>
          </w:p>
        </w:tc>
      </w:tr>
    </w:tbl>
    <w:p w14:paraId="6B6BFA6F" w14:textId="77777777" w:rsidR="00F9060F" w:rsidRDefault="00F9060F" w:rsidP="00764974">
      <w:pPr>
        <w:pStyle w:val="NoSpacing"/>
        <w:spacing w:line="276" w:lineRule="auto"/>
        <w:rPr>
          <w:rFonts w:ascii="Cambria" w:hAnsi="Cambria" w:cs="Calibri"/>
          <w:b/>
          <w:bCs/>
          <w:color w:val="4472C4" w:themeColor="accent1"/>
          <w:sz w:val="22"/>
          <w:szCs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699754" w14:textId="7F135E32" w:rsidR="006D4CE4" w:rsidRPr="00FD2624" w:rsidRDefault="006D4CE4" w:rsidP="00181C48">
      <w:pPr>
        <w:pStyle w:val="NoSpacing"/>
        <w:spacing w:line="276" w:lineRule="auto"/>
        <w:jc w:val="center"/>
        <w:rPr>
          <w:rFonts w:ascii="Cambria" w:hAnsi="Cambria" w:cs="Calibri"/>
          <w:b/>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2624">
        <w:rPr>
          <w:rFonts w:ascii="Cambria" w:hAnsi="Cambria" w:cs="Calibri"/>
          <w:b/>
          <w:bCs/>
          <w:color w:val="4472C4" w:themeColor="accent1"/>
          <w:sz w:val="22"/>
          <w:szCs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 EXPERIENCE</w:t>
      </w:r>
    </w:p>
    <w:p w14:paraId="26DF1868" w14:textId="77777777" w:rsidR="006D4CE4" w:rsidRPr="00181C48" w:rsidRDefault="006D4CE4">
      <w:pPr>
        <w:pStyle w:val="NoSpacing"/>
        <w:spacing w:line="276" w:lineRule="auto"/>
        <w:jc w:val="both"/>
        <w:rPr>
          <w:rFonts w:ascii="Cambria" w:hAnsi="Cambria"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B80BAC" w14:textId="5A61803F" w:rsidR="006D4CE4" w:rsidRPr="00CE74B2" w:rsidRDefault="002B2816" w:rsidP="00636E29">
      <w:pPr>
        <w:pStyle w:val="NoSpacing"/>
        <w:pBdr>
          <w:bottom w:val="single" w:sz="4" w:space="1" w:color="auto"/>
        </w:pBdr>
        <w:spacing w:line="276" w:lineRule="auto"/>
        <w:jc w:val="both"/>
        <w:rPr>
          <w:rFonts w:ascii="Cambria" w:hAnsi="Cambria" w:cs="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74B2">
        <w:rPr>
          <w:rFonts w:ascii="Cambria" w:hAnsi="Cambria" w:cs="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Client</w:t>
      </w:r>
      <w:r w:rsidR="00D80B10" w:rsidRPr="00D80B10">
        <w:t xml:space="preserve"> </w:t>
      </w:r>
      <w:r w:rsidR="007646EF">
        <w:rPr>
          <w:rFonts w:ascii="Cambria" w:hAnsi="Cambria" w:cs="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Walgreens, IL</w:t>
      </w:r>
      <w:r w:rsidR="007646EF">
        <w:rPr>
          <w:rFonts w:ascii="Cambria" w:hAnsi="Cambria" w:cs="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7646EF">
        <w:rPr>
          <w:rFonts w:ascii="Cambria" w:hAnsi="Cambria" w:cs="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7646EF">
        <w:rPr>
          <w:rFonts w:ascii="Cambria" w:hAnsi="Cambria" w:cs="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803D0A" w:rsidRPr="00CE74B2">
        <w:rPr>
          <w:rFonts w:ascii="Cambria" w:hAnsi="Cambria" w:cs="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D4CE4" w:rsidRPr="00CE74B2">
        <w:rPr>
          <w:rFonts w:ascii="Cambria" w:hAnsi="Cambria" w:cs="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00223E72" w:rsidRPr="00CE74B2">
        <w:rPr>
          <w:rFonts w:ascii="Cambria" w:hAnsi="Cambria" w:cs="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223E72" w:rsidRPr="00CE74B2">
        <w:rPr>
          <w:rFonts w:ascii="Cambria" w:hAnsi="Cambria" w:cs="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006D4CE4" w:rsidRPr="00CE74B2">
        <w:rPr>
          <w:rFonts w:ascii="Cambria" w:hAnsi="Cambria" w:cs="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621A6" w:rsidRPr="00CE74B2">
        <w:rPr>
          <w:rFonts w:ascii="Cambria" w:hAnsi="Cambria" w:cs="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80B10">
        <w:rPr>
          <w:rFonts w:ascii="Cambria" w:hAnsi="Cambria" w:cs="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46F0B">
        <w:rPr>
          <w:rFonts w:ascii="Cambria" w:hAnsi="Cambria" w:cs="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March </w:t>
      </w:r>
      <w:r w:rsidR="00CD3A3B">
        <w:rPr>
          <w:rFonts w:ascii="Cambria" w:hAnsi="Cambria" w:cs="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00A46F0B">
        <w:rPr>
          <w:rFonts w:ascii="Cambria" w:hAnsi="Cambria" w:cs="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00774581" w:rsidRPr="00CE74B2">
        <w:rPr>
          <w:rFonts w:ascii="Cambria" w:hAnsi="Cambria" w:cs="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F80F6A">
        <w:rPr>
          <w:rFonts w:ascii="Cambria" w:hAnsi="Cambria" w:cs="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D3A3B">
        <w:rPr>
          <w:rFonts w:ascii="Cambria" w:hAnsi="Cambria" w:cs="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Present</w:t>
      </w:r>
    </w:p>
    <w:p w14:paraId="4AA4A0AC" w14:textId="55197F20" w:rsidR="00DB4B1B" w:rsidRPr="00181C48" w:rsidRDefault="006A1A08" w:rsidP="00636E29">
      <w:pPr>
        <w:pStyle w:val="NoSpacing"/>
        <w:pBdr>
          <w:bottom w:val="single" w:sz="4" w:space="1" w:color="auto"/>
        </w:pBdr>
        <w:spacing w:line="276" w:lineRule="auto"/>
        <w:jc w:val="both"/>
        <w:rPr>
          <w:rFonts w:ascii="Cambria" w:hAnsi="Cambria" w:cs="Calibr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74B2">
        <w:rPr>
          <w:rFonts w:ascii="Cambria" w:hAnsi="Cambria" w:cs="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Role: Sr. </w:t>
      </w:r>
      <w:r w:rsidR="006D4CE4" w:rsidRPr="00CE74B2">
        <w:rPr>
          <w:rFonts w:ascii="Cambria" w:hAnsi="Cambria" w:cs="Calibri"/>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Scientist</w:t>
      </w:r>
      <w:r w:rsidR="006D4CE4" w:rsidRPr="00181C48">
        <w:rPr>
          <w:rFonts w:ascii="Cambria" w:hAnsi="Cambria" w:cs="Calibr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B2C7DD9" w14:textId="77777777" w:rsidR="0020408E" w:rsidRDefault="0020408E" w:rsidP="00620EFD">
      <w:pPr>
        <w:pStyle w:val="NoSpacing"/>
        <w:rPr>
          <w:rFonts w:ascii="Cambria" w:hAnsi="Cambria" w:cs="Arial"/>
          <w:b/>
          <w:bCs/>
          <w:sz w:val="22"/>
          <w:szCs w:val="22"/>
          <w:u w:val="single"/>
        </w:rPr>
      </w:pPr>
    </w:p>
    <w:p w14:paraId="5734B5C6" w14:textId="5874FD76" w:rsidR="00620EFD" w:rsidRPr="00B71265" w:rsidRDefault="00620EFD" w:rsidP="00620EFD">
      <w:pPr>
        <w:pStyle w:val="NoSpacing"/>
        <w:rPr>
          <w:rFonts w:ascii="Cambria" w:hAnsi="Cambria" w:cs="Arial"/>
          <w:b/>
          <w:bCs/>
          <w:sz w:val="22"/>
          <w:szCs w:val="22"/>
          <w:u w:val="single"/>
        </w:rPr>
      </w:pPr>
      <w:r w:rsidRPr="00B71265">
        <w:rPr>
          <w:rFonts w:ascii="Cambria" w:hAnsi="Cambria" w:cs="Arial"/>
          <w:b/>
          <w:bCs/>
          <w:sz w:val="22"/>
          <w:szCs w:val="22"/>
          <w:u w:val="single"/>
        </w:rPr>
        <w:t xml:space="preserve">Responsibilities: </w:t>
      </w:r>
    </w:p>
    <w:p w14:paraId="1C2E5F0C" w14:textId="77777777" w:rsidR="00620EFD" w:rsidRPr="00636E29" w:rsidRDefault="00620EFD" w:rsidP="00884D89">
      <w:pPr>
        <w:pStyle w:val="NoSpacing"/>
        <w:numPr>
          <w:ilvl w:val="0"/>
          <w:numId w:val="18"/>
        </w:numPr>
        <w:suppressAutoHyphens w:val="0"/>
        <w:jc w:val="both"/>
        <w:rPr>
          <w:rFonts w:ascii="Cambria" w:hAnsi="Cambria" w:cs="Arial"/>
          <w:sz w:val="22"/>
          <w:szCs w:val="22"/>
        </w:rPr>
      </w:pPr>
      <w:r w:rsidRPr="00636E29">
        <w:rPr>
          <w:rFonts w:ascii="Cambria" w:hAnsi="Cambria" w:cs="Arial"/>
          <w:sz w:val="22"/>
          <w:szCs w:val="22"/>
        </w:rPr>
        <w:t xml:space="preserve">Understanding the business problem, framing problem statement, and inferencing insights out of the given data </w:t>
      </w:r>
    </w:p>
    <w:p w14:paraId="3A011B56" w14:textId="03532652" w:rsidR="00620EFD" w:rsidRPr="00636E29" w:rsidRDefault="00620EFD" w:rsidP="00884D89">
      <w:pPr>
        <w:pStyle w:val="NoSpacing"/>
        <w:numPr>
          <w:ilvl w:val="0"/>
          <w:numId w:val="18"/>
        </w:numPr>
        <w:suppressAutoHyphens w:val="0"/>
        <w:jc w:val="both"/>
        <w:rPr>
          <w:rFonts w:ascii="Cambria" w:hAnsi="Cambria" w:cs="Arial"/>
          <w:sz w:val="22"/>
          <w:szCs w:val="22"/>
        </w:rPr>
      </w:pPr>
      <w:r w:rsidRPr="00636E29">
        <w:rPr>
          <w:rFonts w:ascii="Cambria" w:hAnsi="Cambria" w:cs="Arial"/>
          <w:sz w:val="22"/>
          <w:szCs w:val="22"/>
        </w:rPr>
        <w:t xml:space="preserve">Performed feature engineering and handled imbalanced </w:t>
      </w:r>
      <w:r w:rsidR="0014139F" w:rsidRPr="00636E29">
        <w:rPr>
          <w:rFonts w:ascii="Cambria" w:hAnsi="Cambria" w:cs="Arial"/>
          <w:sz w:val="22"/>
          <w:szCs w:val="22"/>
        </w:rPr>
        <w:t>data.</w:t>
      </w:r>
    </w:p>
    <w:p w14:paraId="57829320" w14:textId="77777777" w:rsidR="00620EFD" w:rsidRPr="00636E29" w:rsidRDefault="00620EFD" w:rsidP="00884D89">
      <w:pPr>
        <w:pStyle w:val="ListParagraph"/>
        <w:widowControl w:val="0"/>
        <w:numPr>
          <w:ilvl w:val="0"/>
          <w:numId w:val="18"/>
        </w:numPr>
        <w:suppressAutoHyphens w:val="0"/>
        <w:autoSpaceDE w:val="0"/>
        <w:autoSpaceDN w:val="0"/>
        <w:adjustRightInd w:val="0"/>
        <w:contextualSpacing/>
        <w:jc w:val="both"/>
        <w:rPr>
          <w:rFonts w:ascii="Cambria" w:hAnsi="Cambria" w:cs="Arial"/>
          <w:b/>
          <w:sz w:val="22"/>
          <w:szCs w:val="22"/>
        </w:rPr>
      </w:pPr>
      <w:r w:rsidRPr="00636E29">
        <w:rPr>
          <w:rFonts w:ascii="Cambria" w:hAnsi="Cambria" w:cs="Arial"/>
          <w:sz w:val="22"/>
          <w:szCs w:val="22"/>
        </w:rPr>
        <w:t>Extracted hidden value insights and enriched accuracy of the data sets using various statistical models.</w:t>
      </w:r>
    </w:p>
    <w:p w14:paraId="47530725" w14:textId="638C6F02" w:rsidR="00620EFD" w:rsidRDefault="00620EFD" w:rsidP="00884D89">
      <w:pPr>
        <w:pStyle w:val="NoSpacing"/>
        <w:numPr>
          <w:ilvl w:val="0"/>
          <w:numId w:val="18"/>
        </w:numPr>
        <w:suppressAutoHyphens w:val="0"/>
        <w:jc w:val="both"/>
        <w:rPr>
          <w:rFonts w:ascii="Cambria" w:hAnsi="Cambria" w:cs="Arial"/>
          <w:sz w:val="22"/>
          <w:szCs w:val="22"/>
        </w:rPr>
      </w:pPr>
      <w:r w:rsidRPr="00636E29">
        <w:rPr>
          <w:rFonts w:ascii="Cambria" w:hAnsi="Cambria" w:cs="Arial"/>
          <w:sz w:val="22"/>
          <w:szCs w:val="22"/>
        </w:rPr>
        <w:t xml:space="preserve">Leveraged technology and automated workflows creating modernized operational processes aligning with the team </w:t>
      </w:r>
      <w:r w:rsidR="0014139F" w:rsidRPr="00636E29">
        <w:rPr>
          <w:rFonts w:ascii="Cambria" w:hAnsi="Cambria" w:cs="Arial"/>
          <w:sz w:val="22"/>
          <w:szCs w:val="22"/>
        </w:rPr>
        <w:t>strategy.</w:t>
      </w:r>
    </w:p>
    <w:p w14:paraId="69A47A17" w14:textId="77777777" w:rsidR="00884D89" w:rsidRDefault="00166604" w:rsidP="00884D89">
      <w:pPr>
        <w:pStyle w:val="NoSpacing"/>
        <w:numPr>
          <w:ilvl w:val="0"/>
          <w:numId w:val="18"/>
        </w:numPr>
        <w:suppressAutoHyphens w:val="0"/>
        <w:jc w:val="both"/>
        <w:rPr>
          <w:rFonts w:ascii="Cambria" w:hAnsi="Cambria" w:cs="Arial"/>
          <w:sz w:val="22"/>
          <w:szCs w:val="22"/>
        </w:rPr>
      </w:pPr>
      <w:r>
        <w:rPr>
          <w:rFonts w:ascii="Cambria" w:hAnsi="Cambria" w:cs="Arial"/>
          <w:sz w:val="22"/>
          <w:szCs w:val="22"/>
        </w:rPr>
        <w:t>S</w:t>
      </w:r>
      <w:r w:rsidRPr="00166604">
        <w:rPr>
          <w:rFonts w:ascii="Cambria" w:hAnsi="Cambria" w:cs="Arial"/>
          <w:sz w:val="22"/>
          <w:szCs w:val="22"/>
        </w:rPr>
        <w:t xml:space="preserve">pearheaded the integration and fine-tuning of Retrieval-Augmented Generation models to significantly enhance the question-answering capabilities of internal AI systems. </w:t>
      </w:r>
    </w:p>
    <w:p w14:paraId="6ACADD5F" w14:textId="68679AA4" w:rsidR="00166604" w:rsidRDefault="00166604" w:rsidP="00884D89">
      <w:pPr>
        <w:pStyle w:val="NoSpacing"/>
        <w:numPr>
          <w:ilvl w:val="0"/>
          <w:numId w:val="18"/>
        </w:numPr>
        <w:suppressAutoHyphens w:val="0"/>
        <w:jc w:val="both"/>
        <w:rPr>
          <w:rFonts w:ascii="Cambria" w:hAnsi="Cambria" w:cs="Arial"/>
          <w:sz w:val="22"/>
          <w:szCs w:val="22"/>
        </w:rPr>
      </w:pPr>
      <w:r w:rsidRPr="00166604">
        <w:rPr>
          <w:rFonts w:ascii="Cambria" w:hAnsi="Cambria" w:cs="Arial"/>
          <w:sz w:val="22"/>
          <w:szCs w:val="22"/>
        </w:rPr>
        <w:t>Utilized RAG to dynamically retrieve and leverage relevant external knowledge, improving the accuracy and depth of responses provided by the system.</w:t>
      </w:r>
    </w:p>
    <w:p w14:paraId="4415B7F6" w14:textId="77777777" w:rsidR="00884D89" w:rsidRDefault="00166604" w:rsidP="00884D89">
      <w:pPr>
        <w:pStyle w:val="NoSpacing"/>
        <w:numPr>
          <w:ilvl w:val="0"/>
          <w:numId w:val="18"/>
        </w:numPr>
        <w:suppressAutoHyphens w:val="0"/>
        <w:jc w:val="both"/>
        <w:rPr>
          <w:rFonts w:ascii="Cambria" w:hAnsi="Cambria" w:cs="Arial"/>
          <w:sz w:val="22"/>
          <w:szCs w:val="22"/>
        </w:rPr>
      </w:pPr>
      <w:r w:rsidRPr="00166604">
        <w:rPr>
          <w:rFonts w:ascii="Cambria" w:hAnsi="Cambria" w:cs="Arial"/>
          <w:sz w:val="22"/>
          <w:szCs w:val="22"/>
        </w:rPr>
        <w:lastRenderedPageBreak/>
        <w:t xml:space="preserve">Led the development of cutting-edge NLP applications, incorporating RAG models to generate contextually enriched and informative content. </w:t>
      </w:r>
    </w:p>
    <w:p w14:paraId="5DC33894" w14:textId="65ECAF80" w:rsidR="00166604" w:rsidRDefault="00166604" w:rsidP="00884D89">
      <w:pPr>
        <w:pStyle w:val="NoSpacing"/>
        <w:numPr>
          <w:ilvl w:val="0"/>
          <w:numId w:val="18"/>
        </w:numPr>
        <w:suppressAutoHyphens w:val="0"/>
        <w:jc w:val="both"/>
        <w:rPr>
          <w:rFonts w:ascii="Cambria" w:hAnsi="Cambria" w:cs="Arial"/>
          <w:sz w:val="22"/>
          <w:szCs w:val="22"/>
        </w:rPr>
      </w:pPr>
      <w:r w:rsidRPr="00166604">
        <w:rPr>
          <w:rFonts w:ascii="Cambria" w:hAnsi="Cambria" w:cs="Arial"/>
          <w:sz w:val="22"/>
          <w:szCs w:val="22"/>
        </w:rPr>
        <w:t>Demonstrated the ability to merge external knowledge bases with generative models to create high-quality, relevant outputs tailored to specific user inquiries.</w:t>
      </w:r>
    </w:p>
    <w:p w14:paraId="6475C16A" w14:textId="77777777" w:rsidR="00884D89" w:rsidRDefault="00166604" w:rsidP="00884D89">
      <w:pPr>
        <w:pStyle w:val="NoSpacing"/>
        <w:numPr>
          <w:ilvl w:val="0"/>
          <w:numId w:val="18"/>
        </w:numPr>
        <w:suppressAutoHyphens w:val="0"/>
        <w:jc w:val="both"/>
        <w:rPr>
          <w:rFonts w:ascii="Cambria" w:hAnsi="Cambria" w:cs="Arial"/>
          <w:sz w:val="22"/>
          <w:szCs w:val="22"/>
        </w:rPr>
      </w:pPr>
      <w:r w:rsidRPr="00166604">
        <w:rPr>
          <w:rFonts w:ascii="Cambria" w:hAnsi="Cambria" w:cs="Arial"/>
          <w:sz w:val="22"/>
          <w:szCs w:val="22"/>
        </w:rPr>
        <w:t xml:space="preserve">Directed cross-functional teams in the application of advanced AI and machine learning technologies, including RAG and transformer models, to address complex business challenges. </w:t>
      </w:r>
    </w:p>
    <w:p w14:paraId="2253723C" w14:textId="103F38E1" w:rsidR="00166604" w:rsidRDefault="00166604" w:rsidP="00884D89">
      <w:pPr>
        <w:pStyle w:val="NoSpacing"/>
        <w:numPr>
          <w:ilvl w:val="0"/>
          <w:numId w:val="18"/>
        </w:numPr>
        <w:suppressAutoHyphens w:val="0"/>
        <w:jc w:val="both"/>
        <w:rPr>
          <w:rFonts w:ascii="Cambria" w:hAnsi="Cambria" w:cs="Arial"/>
          <w:sz w:val="22"/>
          <w:szCs w:val="22"/>
        </w:rPr>
      </w:pPr>
      <w:r w:rsidRPr="00166604">
        <w:rPr>
          <w:rFonts w:ascii="Cambria" w:hAnsi="Cambria" w:cs="Arial"/>
          <w:sz w:val="22"/>
          <w:szCs w:val="22"/>
        </w:rPr>
        <w:t>Ensured the successful deployment of scalable, impactful solutions that leveraged external knowledge sources for enhanced decision-making and customer engagement.</w:t>
      </w:r>
    </w:p>
    <w:p w14:paraId="17E67995" w14:textId="0E4704B5" w:rsidR="00F83975" w:rsidRPr="00636E29" w:rsidRDefault="00F83975" w:rsidP="00884D89">
      <w:pPr>
        <w:pStyle w:val="NoSpacing"/>
        <w:numPr>
          <w:ilvl w:val="0"/>
          <w:numId w:val="18"/>
        </w:numPr>
        <w:suppressAutoHyphens w:val="0"/>
        <w:jc w:val="both"/>
        <w:rPr>
          <w:rFonts w:ascii="Cambria" w:hAnsi="Cambria" w:cs="Arial"/>
          <w:sz w:val="22"/>
          <w:szCs w:val="22"/>
        </w:rPr>
      </w:pPr>
      <w:r>
        <w:rPr>
          <w:rFonts w:ascii="Cambria" w:hAnsi="Cambria" w:cs="Arial"/>
          <w:sz w:val="22"/>
          <w:szCs w:val="22"/>
        </w:rPr>
        <w:t>Used TensorFlow and keras libraries for preprocessing and model building.</w:t>
      </w:r>
    </w:p>
    <w:p w14:paraId="7FF46886" w14:textId="77777777" w:rsidR="00CB4411" w:rsidRDefault="00620EFD" w:rsidP="00884D89">
      <w:pPr>
        <w:pStyle w:val="NoSpacing"/>
        <w:numPr>
          <w:ilvl w:val="0"/>
          <w:numId w:val="18"/>
        </w:numPr>
        <w:suppressAutoHyphens w:val="0"/>
        <w:jc w:val="both"/>
        <w:rPr>
          <w:rFonts w:ascii="Cambria" w:hAnsi="Cambria" w:cs="Arial"/>
          <w:sz w:val="22"/>
          <w:szCs w:val="22"/>
        </w:rPr>
      </w:pPr>
      <w:r w:rsidRPr="00636E29">
        <w:rPr>
          <w:rFonts w:ascii="Cambria" w:hAnsi="Cambria" w:cs="Arial"/>
          <w:sz w:val="22"/>
          <w:szCs w:val="22"/>
        </w:rPr>
        <w:t>Applied different classification models like logistic regression, SVM and Ensemble models – Random Forest and XGBoost.</w:t>
      </w:r>
    </w:p>
    <w:p w14:paraId="48EE8A22" w14:textId="190F6DCF" w:rsidR="009E3DCB" w:rsidRPr="00DB02C4" w:rsidRDefault="009E3DCB" w:rsidP="00884D89">
      <w:pPr>
        <w:pStyle w:val="NoSpacing"/>
        <w:numPr>
          <w:ilvl w:val="0"/>
          <w:numId w:val="18"/>
        </w:numPr>
        <w:suppressAutoHyphens w:val="0"/>
        <w:jc w:val="both"/>
        <w:rPr>
          <w:rFonts w:ascii="Cambria" w:hAnsi="Cambria" w:cs="Arial"/>
          <w:sz w:val="22"/>
          <w:szCs w:val="22"/>
        </w:rPr>
      </w:pPr>
      <w:r w:rsidRPr="00CB4411">
        <w:rPr>
          <w:rFonts w:ascii="Cambria" w:hAnsi="Cambria" w:cs="Calibri"/>
          <w:color w:val="000000"/>
          <w:sz w:val="22"/>
          <w:szCs w:val="22"/>
        </w:rPr>
        <w:t>Performed Data cleaning and exploratory data analysis on the data &amp; developed insights which was refined by collaborating with the SMEs.</w:t>
      </w:r>
    </w:p>
    <w:p w14:paraId="473CFE1F" w14:textId="77777777" w:rsidR="00DB02C4" w:rsidRDefault="00DB02C4" w:rsidP="00884D89">
      <w:pPr>
        <w:pStyle w:val="NoSpacing"/>
        <w:numPr>
          <w:ilvl w:val="0"/>
          <w:numId w:val="18"/>
        </w:numPr>
        <w:suppressAutoHyphens w:val="0"/>
        <w:jc w:val="both"/>
        <w:rPr>
          <w:rFonts w:ascii="Cambria" w:hAnsi="Cambria" w:cs="Arial"/>
          <w:sz w:val="22"/>
          <w:szCs w:val="22"/>
        </w:rPr>
      </w:pPr>
      <w:r w:rsidRPr="00DB02C4">
        <w:rPr>
          <w:rFonts w:ascii="Cambria" w:hAnsi="Cambria" w:cs="Arial"/>
          <w:sz w:val="22"/>
          <w:szCs w:val="22"/>
        </w:rPr>
        <w:t>Led the integration and fine-tuning of Generative AI solutions, including Azure Open AI, enhancing NLP applications and system capabilities.</w:t>
      </w:r>
    </w:p>
    <w:p w14:paraId="7E64CCE3" w14:textId="3D6B0F69" w:rsidR="0031173D" w:rsidRPr="0031173D" w:rsidRDefault="0031173D" w:rsidP="00884D89">
      <w:pPr>
        <w:pStyle w:val="NoSpacing"/>
        <w:numPr>
          <w:ilvl w:val="0"/>
          <w:numId w:val="18"/>
        </w:numPr>
        <w:suppressAutoHyphens w:val="0"/>
        <w:jc w:val="both"/>
        <w:rPr>
          <w:rFonts w:ascii="Cambria" w:hAnsi="Cambria" w:cs="Arial"/>
          <w:sz w:val="22"/>
          <w:szCs w:val="22"/>
        </w:rPr>
      </w:pPr>
      <w:r w:rsidRPr="0031173D">
        <w:rPr>
          <w:rFonts w:ascii="Cambria" w:hAnsi="Cambria" w:cs="Arial"/>
          <w:sz w:val="22"/>
          <w:szCs w:val="22"/>
        </w:rPr>
        <w:t>Design</w:t>
      </w:r>
      <w:r>
        <w:rPr>
          <w:rFonts w:ascii="Cambria" w:hAnsi="Cambria" w:cs="Arial"/>
          <w:sz w:val="22"/>
          <w:szCs w:val="22"/>
        </w:rPr>
        <w:t>ed</w:t>
      </w:r>
      <w:r w:rsidRPr="0031173D">
        <w:rPr>
          <w:rFonts w:ascii="Cambria" w:hAnsi="Cambria" w:cs="Arial"/>
          <w:sz w:val="22"/>
          <w:szCs w:val="22"/>
        </w:rPr>
        <w:t>, develop</w:t>
      </w:r>
      <w:r>
        <w:rPr>
          <w:rFonts w:ascii="Cambria" w:hAnsi="Cambria" w:cs="Arial"/>
          <w:sz w:val="22"/>
          <w:szCs w:val="22"/>
        </w:rPr>
        <w:t>ed</w:t>
      </w:r>
      <w:r w:rsidRPr="0031173D">
        <w:rPr>
          <w:rFonts w:ascii="Cambria" w:hAnsi="Cambria" w:cs="Arial"/>
          <w:sz w:val="22"/>
          <w:szCs w:val="22"/>
        </w:rPr>
        <w:t>, and implement</w:t>
      </w:r>
      <w:r>
        <w:rPr>
          <w:rFonts w:ascii="Cambria" w:hAnsi="Cambria" w:cs="Arial"/>
          <w:sz w:val="22"/>
          <w:szCs w:val="22"/>
        </w:rPr>
        <w:t>ed</w:t>
      </w:r>
      <w:r w:rsidRPr="0031173D">
        <w:rPr>
          <w:rFonts w:ascii="Cambria" w:hAnsi="Cambria" w:cs="Arial"/>
          <w:sz w:val="22"/>
          <w:szCs w:val="22"/>
        </w:rPr>
        <w:t xml:space="preserve"> advanced AI solutions to solve complex business problems across various domains.</w:t>
      </w:r>
    </w:p>
    <w:p w14:paraId="7C150A7C" w14:textId="77777777" w:rsidR="0031173D" w:rsidRPr="0031173D" w:rsidRDefault="0031173D" w:rsidP="00884D89">
      <w:pPr>
        <w:pStyle w:val="NoSpacing"/>
        <w:numPr>
          <w:ilvl w:val="0"/>
          <w:numId w:val="18"/>
        </w:numPr>
        <w:suppressAutoHyphens w:val="0"/>
        <w:jc w:val="both"/>
        <w:rPr>
          <w:rFonts w:ascii="Cambria" w:hAnsi="Cambria" w:cs="Arial"/>
          <w:sz w:val="22"/>
          <w:szCs w:val="22"/>
        </w:rPr>
      </w:pPr>
      <w:r w:rsidRPr="0031173D">
        <w:rPr>
          <w:rFonts w:ascii="Cambria" w:hAnsi="Cambria" w:cs="Arial"/>
          <w:sz w:val="22"/>
          <w:szCs w:val="22"/>
        </w:rPr>
        <w:t>Collaborate with engineers, researchers, and product managers to understand business needs and translate them into technical specifications for AI models.</w:t>
      </w:r>
    </w:p>
    <w:p w14:paraId="4E403826" w14:textId="606000CB" w:rsidR="0031173D" w:rsidRPr="0031173D" w:rsidRDefault="0031173D" w:rsidP="00884D89">
      <w:pPr>
        <w:pStyle w:val="NoSpacing"/>
        <w:numPr>
          <w:ilvl w:val="0"/>
          <w:numId w:val="18"/>
        </w:numPr>
        <w:suppressAutoHyphens w:val="0"/>
        <w:jc w:val="both"/>
        <w:rPr>
          <w:rFonts w:ascii="Cambria" w:hAnsi="Cambria" w:cs="Arial"/>
          <w:sz w:val="22"/>
          <w:szCs w:val="22"/>
        </w:rPr>
      </w:pPr>
      <w:r w:rsidRPr="0031173D">
        <w:rPr>
          <w:rFonts w:ascii="Cambria" w:hAnsi="Cambria" w:cs="Arial"/>
          <w:sz w:val="22"/>
          <w:szCs w:val="22"/>
        </w:rPr>
        <w:t>Gather</w:t>
      </w:r>
      <w:r>
        <w:rPr>
          <w:rFonts w:ascii="Cambria" w:hAnsi="Cambria" w:cs="Arial"/>
          <w:sz w:val="22"/>
          <w:szCs w:val="22"/>
        </w:rPr>
        <w:t>ed</w:t>
      </w:r>
      <w:r w:rsidRPr="0031173D">
        <w:rPr>
          <w:rFonts w:ascii="Cambria" w:hAnsi="Cambria" w:cs="Arial"/>
          <w:sz w:val="22"/>
          <w:szCs w:val="22"/>
        </w:rPr>
        <w:t>, clean</w:t>
      </w:r>
      <w:r>
        <w:rPr>
          <w:rFonts w:ascii="Cambria" w:hAnsi="Cambria" w:cs="Arial"/>
          <w:sz w:val="22"/>
          <w:szCs w:val="22"/>
        </w:rPr>
        <w:t>ed</w:t>
      </w:r>
      <w:r w:rsidRPr="0031173D">
        <w:rPr>
          <w:rFonts w:ascii="Cambria" w:hAnsi="Cambria" w:cs="Arial"/>
          <w:sz w:val="22"/>
          <w:szCs w:val="22"/>
        </w:rPr>
        <w:t>, and prepare</w:t>
      </w:r>
      <w:r>
        <w:rPr>
          <w:rFonts w:ascii="Cambria" w:hAnsi="Cambria" w:cs="Arial"/>
          <w:sz w:val="22"/>
          <w:szCs w:val="22"/>
        </w:rPr>
        <w:t>d</w:t>
      </w:r>
      <w:r w:rsidRPr="0031173D">
        <w:rPr>
          <w:rFonts w:ascii="Cambria" w:hAnsi="Cambria" w:cs="Arial"/>
          <w:sz w:val="22"/>
          <w:szCs w:val="22"/>
        </w:rPr>
        <w:t xml:space="preserve"> data for training and evaluating sophisticated AI models, ensuring data quality and ethical considerations.</w:t>
      </w:r>
    </w:p>
    <w:p w14:paraId="10B6E273" w14:textId="5D302569" w:rsidR="0031173D" w:rsidRPr="0031173D" w:rsidRDefault="0031173D" w:rsidP="00884D89">
      <w:pPr>
        <w:pStyle w:val="NoSpacing"/>
        <w:numPr>
          <w:ilvl w:val="0"/>
          <w:numId w:val="18"/>
        </w:numPr>
        <w:suppressAutoHyphens w:val="0"/>
        <w:jc w:val="both"/>
        <w:rPr>
          <w:rFonts w:ascii="Cambria" w:hAnsi="Cambria" w:cs="Arial"/>
          <w:sz w:val="22"/>
          <w:szCs w:val="22"/>
        </w:rPr>
      </w:pPr>
      <w:r w:rsidRPr="0031173D">
        <w:rPr>
          <w:rFonts w:ascii="Cambria" w:hAnsi="Cambria" w:cs="Arial"/>
          <w:sz w:val="22"/>
          <w:szCs w:val="22"/>
        </w:rPr>
        <w:t>Explore</w:t>
      </w:r>
      <w:r>
        <w:rPr>
          <w:rFonts w:ascii="Cambria" w:hAnsi="Cambria" w:cs="Arial"/>
          <w:sz w:val="22"/>
          <w:szCs w:val="22"/>
        </w:rPr>
        <w:t>d</w:t>
      </w:r>
      <w:r w:rsidRPr="0031173D">
        <w:rPr>
          <w:rFonts w:ascii="Cambria" w:hAnsi="Cambria" w:cs="Arial"/>
          <w:sz w:val="22"/>
          <w:szCs w:val="22"/>
        </w:rPr>
        <w:t xml:space="preserve"> and implement</w:t>
      </w:r>
      <w:r>
        <w:rPr>
          <w:rFonts w:ascii="Cambria" w:hAnsi="Cambria" w:cs="Arial"/>
          <w:sz w:val="22"/>
          <w:szCs w:val="22"/>
        </w:rPr>
        <w:t>ed</w:t>
      </w:r>
      <w:r w:rsidRPr="0031173D">
        <w:rPr>
          <w:rFonts w:ascii="Cambria" w:hAnsi="Cambria" w:cs="Arial"/>
          <w:sz w:val="22"/>
          <w:szCs w:val="22"/>
        </w:rPr>
        <w:t xml:space="preserve"> state-of-the-art AI techniques, including deep learning, natural language processing, and computer vision, tailored to specific needs.</w:t>
      </w:r>
    </w:p>
    <w:p w14:paraId="531A04AE" w14:textId="23853CF0" w:rsidR="0031173D" w:rsidRPr="0031173D" w:rsidRDefault="0031173D" w:rsidP="00884D89">
      <w:pPr>
        <w:pStyle w:val="NoSpacing"/>
        <w:numPr>
          <w:ilvl w:val="0"/>
          <w:numId w:val="18"/>
        </w:numPr>
        <w:suppressAutoHyphens w:val="0"/>
        <w:jc w:val="both"/>
        <w:rPr>
          <w:rFonts w:ascii="Cambria" w:hAnsi="Cambria" w:cs="Arial"/>
          <w:sz w:val="22"/>
          <w:szCs w:val="22"/>
        </w:rPr>
      </w:pPr>
      <w:r w:rsidRPr="0031173D">
        <w:rPr>
          <w:rFonts w:ascii="Cambria" w:hAnsi="Cambria" w:cs="Arial"/>
          <w:sz w:val="22"/>
          <w:szCs w:val="22"/>
        </w:rPr>
        <w:t>Evaluate</w:t>
      </w:r>
      <w:r>
        <w:rPr>
          <w:rFonts w:ascii="Cambria" w:hAnsi="Cambria" w:cs="Arial"/>
          <w:sz w:val="22"/>
          <w:szCs w:val="22"/>
        </w:rPr>
        <w:t>d</w:t>
      </w:r>
      <w:r w:rsidRPr="0031173D">
        <w:rPr>
          <w:rFonts w:ascii="Cambria" w:hAnsi="Cambria" w:cs="Arial"/>
          <w:sz w:val="22"/>
          <w:szCs w:val="22"/>
        </w:rPr>
        <w:t xml:space="preserve"> and compare</w:t>
      </w:r>
      <w:r>
        <w:rPr>
          <w:rFonts w:ascii="Cambria" w:hAnsi="Cambria" w:cs="Arial"/>
          <w:sz w:val="22"/>
          <w:szCs w:val="22"/>
        </w:rPr>
        <w:t>d</w:t>
      </w:r>
      <w:r w:rsidRPr="0031173D">
        <w:rPr>
          <w:rFonts w:ascii="Cambria" w:hAnsi="Cambria" w:cs="Arial"/>
          <w:sz w:val="22"/>
          <w:szCs w:val="22"/>
        </w:rPr>
        <w:t xml:space="preserve"> different AI model architectures and hyperparameters to optimize performance, address potential biases, and ensure responsible development.</w:t>
      </w:r>
    </w:p>
    <w:p w14:paraId="28327C2D" w14:textId="3EEEB045" w:rsidR="0031173D" w:rsidRPr="0031173D" w:rsidRDefault="0031173D" w:rsidP="00884D89">
      <w:pPr>
        <w:pStyle w:val="NoSpacing"/>
        <w:numPr>
          <w:ilvl w:val="0"/>
          <w:numId w:val="18"/>
        </w:numPr>
        <w:suppressAutoHyphens w:val="0"/>
        <w:jc w:val="both"/>
        <w:rPr>
          <w:rFonts w:ascii="Cambria" w:hAnsi="Cambria" w:cs="Arial"/>
          <w:sz w:val="22"/>
          <w:szCs w:val="22"/>
        </w:rPr>
      </w:pPr>
      <w:r w:rsidRPr="0031173D">
        <w:rPr>
          <w:rFonts w:ascii="Cambria" w:hAnsi="Cambria" w:cs="Arial"/>
          <w:sz w:val="22"/>
          <w:szCs w:val="22"/>
        </w:rPr>
        <w:t>Develop</w:t>
      </w:r>
      <w:r>
        <w:rPr>
          <w:rFonts w:ascii="Cambria" w:hAnsi="Cambria" w:cs="Arial"/>
          <w:sz w:val="22"/>
          <w:szCs w:val="22"/>
        </w:rPr>
        <w:t>ed</w:t>
      </w:r>
      <w:r w:rsidRPr="0031173D">
        <w:rPr>
          <w:rFonts w:ascii="Cambria" w:hAnsi="Cambria" w:cs="Arial"/>
          <w:sz w:val="22"/>
          <w:szCs w:val="22"/>
        </w:rPr>
        <w:t xml:space="preserve"> monitoring and evaluation frameworks to track AI model performance and ensure alignment with business goals.</w:t>
      </w:r>
    </w:p>
    <w:p w14:paraId="652C45A5" w14:textId="65ED0E06" w:rsidR="0031173D" w:rsidRPr="0031173D" w:rsidRDefault="0031173D" w:rsidP="00884D89">
      <w:pPr>
        <w:pStyle w:val="NoSpacing"/>
        <w:numPr>
          <w:ilvl w:val="0"/>
          <w:numId w:val="18"/>
        </w:numPr>
        <w:suppressAutoHyphens w:val="0"/>
        <w:jc w:val="both"/>
        <w:rPr>
          <w:rFonts w:ascii="Cambria" w:hAnsi="Cambria" w:cs="Arial"/>
          <w:sz w:val="22"/>
          <w:szCs w:val="22"/>
        </w:rPr>
      </w:pPr>
      <w:r w:rsidRPr="0031173D">
        <w:rPr>
          <w:rFonts w:ascii="Cambria" w:hAnsi="Cambria" w:cs="Arial"/>
          <w:sz w:val="22"/>
          <w:szCs w:val="22"/>
        </w:rPr>
        <w:t>Communicate</w:t>
      </w:r>
      <w:r>
        <w:rPr>
          <w:rFonts w:ascii="Cambria" w:hAnsi="Cambria" w:cs="Arial"/>
          <w:sz w:val="22"/>
          <w:szCs w:val="22"/>
        </w:rPr>
        <w:t>d</w:t>
      </w:r>
      <w:r w:rsidRPr="0031173D">
        <w:rPr>
          <w:rFonts w:ascii="Cambria" w:hAnsi="Cambria" w:cs="Arial"/>
          <w:sz w:val="22"/>
          <w:szCs w:val="22"/>
        </w:rPr>
        <w:t xml:space="preserve"> complex AI concepts and findings to technical and non-technical audiences through data visualization, storytelling, and presentations.</w:t>
      </w:r>
    </w:p>
    <w:p w14:paraId="09EDC268" w14:textId="77777777" w:rsidR="00DB02C4" w:rsidRPr="00DB02C4" w:rsidRDefault="00DB02C4" w:rsidP="00884D89">
      <w:pPr>
        <w:pStyle w:val="NoSpacing"/>
        <w:numPr>
          <w:ilvl w:val="0"/>
          <w:numId w:val="18"/>
        </w:numPr>
        <w:suppressAutoHyphens w:val="0"/>
        <w:jc w:val="both"/>
        <w:rPr>
          <w:rFonts w:ascii="Cambria" w:hAnsi="Cambria" w:cs="Arial"/>
          <w:sz w:val="22"/>
          <w:szCs w:val="22"/>
        </w:rPr>
      </w:pPr>
      <w:r w:rsidRPr="00DB02C4">
        <w:rPr>
          <w:rFonts w:ascii="Cambria" w:hAnsi="Cambria" w:cs="Arial"/>
          <w:sz w:val="22"/>
          <w:szCs w:val="22"/>
        </w:rPr>
        <w:t>Spearheaded the deployment of ML models at scale, focusing on operational efficiency and robust data science solutions.</w:t>
      </w:r>
    </w:p>
    <w:p w14:paraId="0147CCC7" w14:textId="77777777" w:rsidR="00DB02C4" w:rsidRDefault="00DB02C4" w:rsidP="00884D89">
      <w:pPr>
        <w:pStyle w:val="NoSpacing"/>
        <w:numPr>
          <w:ilvl w:val="0"/>
          <w:numId w:val="18"/>
        </w:numPr>
        <w:suppressAutoHyphens w:val="0"/>
        <w:jc w:val="both"/>
        <w:rPr>
          <w:rFonts w:ascii="Cambria" w:hAnsi="Cambria" w:cs="Arial"/>
          <w:sz w:val="22"/>
          <w:szCs w:val="22"/>
        </w:rPr>
      </w:pPr>
      <w:r w:rsidRPr="00DB02C4">
        <w:rPr>
          <w:rFonts w:ascii="Cambria" w:hAnsi="Cambria" w:cs="Arial"/>
          <w:sz w:val="22"/>
          <w:szCs w:val="22"/>
        </w:rPr>
        <w:t>Evaluated and fine-tuned Large Language Models (LLM) for specific industry applications, optimizing for accuracy and performance.</w:t>
      </w:r>
    </w:p>
    <w:p w14:paraId="4FC33A1C" w14:textId="205670B1" w:rsidR="000D5251" w:rsidRDefault="000D5251" w:rsidP="00884D89">
      <w:pPr>
        <w:pStyle w:val="NoSpacing"/>
        <w:numPr>
          <w:ilvl w:val="0"/>
          <w:numId w:val="18"/>
        </w:numPr>
        <w:suppressAutoHyphens w:val="0"/>
        <w:jc w:val="both"/>
        <w:rPr>
          <w:rFonts w:ascii="Cambria" w:hAnsi="Cambria" w:cs="Arial"/>
          <w:sz w:val="22"/>
          <w:szCs w:val="22"/>
        </w:rPr>
      </w:pPr>
      <w:r w:rsidRPr="000D5251">
        <w:rPr>
          <w:rFonts w:ascii="Cambria" w:hAnsi="Cambria" w:cs="Arial"/>
          <w:sz w:val="22"/>
          <w:szCs w:val="22"/>
        </w:rPr>
        <w:t>Led the integration and fine-tuning of open-source Generative AI LLMs, specifically Llama and Dolly, to enhance the natural language processing capabilities of our AI systems.</w:t>
      </w:r>
    </w:p>
    <w:p w14:paraId="13763A8A" w14:textId="0EE22187" w:rsidR="000D5251" w:rsidRDefault="000D5251" w:rsidP="00884D89">
      <w:pPr>
        <w:pStyle w:val="NoSpacing"/>
        <w:numPr>
          <w:ilvl w:val="0"/>
          <w:numId w:val="18"/>
        </w:numPr>
        <w:suppressAutoHyphens w:val="0"/>
        <w:jc w:val="both"/>
        <w:rPr>
          <w:rFonts w:ascii="Cambria" w:hAnsi="Cambria" w:cs="Arial"/>
          <w:sz w:val="22"/>
          <w:szCs w:val="22"/>
        </w:rPr>
      </w:pPr>
      <w:r w:rsidRPr="000D5251">
        <w:rPr>
          <w:rFonts w:ascii="Cambria" w:hAnsi="Cambria" w:cs="Arial"/>
          <w:sz w:val="22"/>
          <w:szCs w:val="22"/>
        </w:rPr>
        <w:t>Utilized Llama and Dolly for developing advanced AI solutions, including the creation of contextually enriched and informative content.</w:t>
      </w:r>
    </w:p>
    <w:p w14:paraId="1893B32A" w14:textId="6B33F49F" w:rsidR="000D5251" w:rsidRPr="00DB02C4" w:rsidRDefault="000D5251" w:rsidP="00884D89">
      <w:pPr>
        <w:pStyle w:val="NoSpacing"/>
        <w:numPr>
          <w:ilvl w:val="0"/>
          <w:numId w:val="18"/>
        </w:numPr>
        <w:suppressAutoHyphens w:val="0"/>
        <w:jc w:val="both"/>
        <w:rPr>
          <w:rFonts w:ascii="Cambria" w:hAnsi="Cambria" w:cs="Arial"/>
          <w:sz w:val="22"/>
          <w:szCs w:val="22"/>
        </w:rPr>
      </w:pPr>
      <w:r w:rsidRPr="000D5251">
        <w:rPr>
          <w:rFonts w:ascii="Cambria" w:hAnsi="Cambria" w:cs="Arial"/>
          <w:sz w:val="22"/>
          <w:szCs w:val="22"/>
        </w:rPr>
        <w:t>Directed cross-functional teams in the application of Llama and Dolly, alongside other advanced AI and machine learning technologies, to address complex business challenges</w:t>
      </w:r>
      <w:r>
        <w:rPr>
          <w:rFonts w:ascii="Cambria" w:hAnsi="Cambria" w:cs="Arial"/>
          <w:sz w:val="22"/>
          <w:szCs w:val="22"/>
        </w:rPr>
        <w:t>.</w:t>
      </w:r>
    </w:p>
    <w:p w14:paraId="100A16F9" w14:textId="4D0C2222" w:rsidR="00DB02C4" w:rsidRPr="00DB02C4" w:rsidRDefault="00DB02C4" w:rsidP="00884D89">
      <w:pPr>
        <w:pStyle w:val="NoSpacing"/>
        <w:numPr>
          <w:ilvl w:val="0"/>
          <w:numId w:val="18"/>
        </w:numPr>
        <w:suppressAutoHyphens w:val="0"/>
        <w:jc w:val="both"/>
        <w:rPr>
          <w:rFonts w:ascii="Cambria" w:hAnsi="Cambria" w:cs="Arial"/>
          <w:sz w:val="22"/>
          <w:szCs w:val="22"/>
        </w:rPr>
      </w:pPr>
      <w:r w:rsidRPr="00DB02C4">
        <w:rPr>
          <w:rFonts w:ascii="Cambria" w:hAnsi="Cambria" w:cs="Arial"/>
          <w:sz w:val="22"/>
          <w:szCs w:val="22"/>
        </w:rPr>
        <w:t>Developed and deployed healthcare-focused ML models, contributing to predictive analytics and patient care optimization.</w:t>
      </w:r>
    </w:p>
    <w:p w14:paraId="6D6427FB" w14:textId="1099ACF1" w:rsidR="007B3DCC" w:rsidRPr="002B2816" w:rsidRDefault="007B3DCC" w:rsidP="00884D89">
      <w:pPr>
        <w:pStyle w:val="NoSpacing"/>
        <w:numPr>
          <w:ilvl w:val="0"/>
          <w:numId w:val="17"/>
        </w:numPr>
        <w:spacing w:line="276" w:lineRule="auto"/>
        <w:jc w:val="both"/>
        <w:rPr>
          <w:rFonts w:ascii="Cambria" w:hAnsi="Cambria" w:cs="Calibri"/>
          <w:color w:val="000000"/>
          <w:sz w:val="22"/>
          <w:szCs w:val="22"/>
        </w:rPr>
      </w:pPr>
      <w:r w:rsidRPr="002B2816">
        <w:rPr>
          <w:rFonts w:ascii="Cambria" w:hAnsi="Cambria" w:cs="Calibri"/>
          <w:color w:val="000000"/>
          <w:sz w:val="22"/>
          <w:szCs w:val="22"/>
        </w:rPr>
        <w:t xml:space="preserve">Performed feature scaling, feature engineering and statistical modeling using various python packages like scikit-learn, </w:t>
      </w:r>
      <w:r w:rsidR="00B82182" w:rsidRPr="002B2816">
        <w:rPr>
          <w:rFonts w:ascii="Cambria" w:hAnsi="Cambria" w:cs="Calibri"/>
          <w:color w:val="000000"/>
          <w:sz w:val="22"/>
          <w:szCs w:val="22"/>
        </w:rPr>
        <w:t>SciPy</w:t>
      </w:r>
      <w:r w:rsidRPr="002B2816">
        <w:rPr>
          <w:rFonts w:ascii="Cambria" w:hAnsi="Cambria" w:cs="Calibri"/>
          <w:color w:val="000000"/>
          <w:sz w:val="22"/>
          <w:szCs w:val="22"/>
        </w:rPr>
        <w:t xml:space="preserve">, </w:t>
      </w:r>
      <w:r w:rsidR="00B82182" w:rsidRPr="002B2816">
        <w:rPr>
          <w:rFonts w:ascii="Cambria" w:hAnsi="Cambria" w:cs="Calibri"/>
          <w:color w:val="000000"/>
          <w:sz w:val="22"/>
          <w:szCs w:val="22"/>
        </w:rPr>
        <w:t>feature tools</w:t>
      </w:r>
      <w:r w:rsidRPr="002B2816">
        <w:rPr>
          <w:rFonts w:ascii="Cambria" w:hAnsi="Cambria" w:cs="Calibri"/>
          <w:color w:val="000000"/>
          <w:sz w:val="22"/>
          <w:szCs w:val="22"/>
        </w:rPr>
        <w:t xml:space="preserve"> etc.</w:t>
      </w:r>
    </w:p>
    <w:p w14:paraId="365EC8C4" w14:textId="153A213E" w:rsidR="007B3DCC" w:rsidRDefault="007B3DCC" w:rsidP="00884D89">
      <w:pPr>
        <w:pStyle w:val="NoSpacing"/>
        <w:numPr>
          <w:ilvl w:val="0"/>
          <w:numId w:val="17"/>
        </w:numPr>
        <w:spacing w:line="276" w:lineRule="auto"/>
        <w:jc w:val="both"/>
        <w:rPr>
          <w:rFonts w:ascii="Cambria" w:hAnsi="Cambria" w:cs="Calibri"/>
          <w:color w:val="000000"/>
          <w:sz w:val="22"/>
          <w:szCs w:val="22"/>
        </w:rPr>
      </w:pPr>
      <w:r w:rsidRPr="002B2816">
        <w:rPr>
          <w:rFonts w:ascii="Cambria" w:hAnsi="Cambria" w:cs="Calibri"/>
          <w:color w:val="000000"/>
          <w:sz w:val="22"/>
          <w:szCs w:val="22"/>
        </w:rPr>
        <w:t>Built forecasting models</w:t>
      </w:r>
      <w:r w:rsidRPr="00636E29">
        <w:rPr>
          <w:rFonts w:ascii="Cambria" w:hAnsi="Cambria" w:cs="Calibri"/>
          <w:color w:val="000000"/>
          <w:sz w:val="22"/>
          <w:szCs w:val="22"/>
        </w:rPr>
        <w:t xml:space="preserve"> to capture patterns from time series data by using traditional forecasting models like ARIMA, Holt-Winters and machine learning techniques like XGBoost, LightGBM </w:t>
      </w:r>
      <w:r w:rsidR="00CA76B6" w:rsidRPr="00636E29">
        <w:rPr>
          <w:rFonts w:ascii="Cambria" w:hAnsi="Cambria" w:cs="Calibri"/>
          <w:color w:val="000000"/>
          <w:sz w:val="22"/>
          <w:szCs w:val="22"/>
        </w:rPr>
        <w:t>etc.</w:t>
      </w:r>
      <w:r w:rsidR="00BC7B6B" w:rsidRPr="00636E29">
        <w:rPr>
          <w:rFonts w:ascii="Cambria" w:hAnsi="Cambria" w:cs="Calibri"/>
          <w:color w:val="000000"/>
          <w:sz w:val="22"/>
          <w:szCs w:val="22"/>
        </w:rPr>
        <w:t xml:space="preserve"> using azure machine learning studio.</w:t>
      </w:r>
    </w:p>
    <w:p w14:paraId="4BFDA4F6" w14:textId="1ED39A83" w:rsidR="00CB4411" w:rsidRDefault="00CB4411" w:rsidP="00884D89">
      <w:pPr>
        <w:pStyle w:val="NoSpacing"/>
        <w:numPr>
          <w:ilvl w:val="0"/>
          <w:numId w:val="17"/>
        </w:numPr>
        <w:spacing w:line="276" w:lineRule="auto"/>
        <w:jc w:val="both"/>
        <w:rPr>
          <w:rFonts w:ascii="Cambria" w:hAnsi="Cambria" w:cs="Calibri"/>
          <w:color w:val="000000"/>
          <w:sz w:val="22"/>
          <w:szCs w:val="22"/>
        </w:rPr>
      </w:pPr>
      <w:r w:rsidRPr="00CB4411">
        <w:rPr>
          <w:rFonts w:ascii="Cambria" w:hAnsi="Cambria" w:cs="Calibri"/>
          <w:color w:val="000000"/>
          <w:sz w:val="22"/>
          <w:szCs w:val="22"/>
        </w:rPr>
        <w:t>Collaborated closely with business stakeholders to thoroughly understand complex business problems, framed precise problem statements, and extracted meaningful insights from available data.</w:t>
      </w:r>
    </w:p>
    <w:p w14:paraId="189AC250" w14:textId="1B13BDF4" w:rsidR="00CB4411" w:rsidRDefault="00CB4411" w:rsidP="00884D89">
      <w:pPr>
        <w:pStyle w:val="NoSpacing"/>
        <w:numPr>
          <w:ilvl w:val="0"/>
          <w:numId w:val="17"/>
        </w:numPr>
        <w:spacing w:line="276" w:lineRule="auto"/>
        <w:jc w:val="both"/>
        <w:rPr>
          <w:rFonts w:ascii="Cambria" w:hAnsi="Cambria" w:cs="Calibri"/>
          <w:color w:val="000000"/>
          <w:sz w:val="22"/>
          <w:szCs w:val="22"/>
        </w:rPr>
      </w:pPr>
      <w:r w:rsidRPr="00CB4411">
        <w:rPr>
          <w:rFonts w:ascii="Cambria" w:hAnsi="Cambria" w:cs="Calibri"/>
          <w:color w:val="000000"/>
          <w:sz w:val="22"/>
          <w:szCs w:val="22"/>
        </w:rPr>
        <w:t>Implemented feature engineering techniques to enhance model performance and effectively managed imbalanced datasets to improve model accuracy.</w:t>
      </w:r>
    </w:p>
    <w:p w14:paraId="7631FD44" w14:textId="6B35CF21" w:rsidR="00B54998" w:rsidRDefault="00B54998" w:rsidP="00884D89">
      <w:pPr>
        <w:pStyle w:val="NoSpacing"/>
        <w:numPr>
          <w:ilvl w:val="0"/>
          <w:numId w:val="17"/>
        </w:numPr>
        <w:spacing w:line="276" w:lineRule="auto"/>
        <w:jc w:val="both"/>
        <w:rPr>
          <w:rFonts w:ascii="Cambria" w:hAnsi="Cambria" w:cs="Calibri"/>
          <w:color w:val="000000"/>
          <w:sz w:val="22"/>
          <w:szCs w:val="22"/>
        </w:rPr>
      </w:pPr>
      <w:r w:rsidRPr="00B54998">
        <w:rPr>
          <w:rFonts w:ascii="Cambria" w:hAnsi="Cambria" w:cs="Calibri"/>
          <w:color w:val="000000"/>
          <w:sz w:val="22"/>
          <w:szCs w:val="22"/>
        </w:rPr>
        <w:t>Spearheaded the fine-tuning process of large language models, ensuring optimized performance for bespoke tasks and specific industry domains.</w:t>
      </w:r>
    </w:p>
    <w:p w14:paraId="26F46898" w14:textId="2CF8E1A1" w:rsidR="00CB4411" w:rsidRDefault="00CB4411" w:rsidP="00884D89">
      <w:pPr>
        <w:pStyle w:val="NoSpacing"/>
        <w:numPr>
          <w:ilvl w:val="0"/>
          <w:numId w:val="17"/>
        </w:numPr>
        <w:spacing w:line="276" w:lineRule="auto"/>
        <w:jc w:val="both"/>
        <w:rPr>
          <w:rFonts w:ascii="Cambria" w:hAnsi="Cambria" w:cs="Calibri"/>
          <w:color w:val="000000"/>
          <w:sz w:val="22"/>
          <w:szCs w:val="22"/>
        </w:rPr>
      </w:pPr>
      <w:r w:rsidRPr="00CB4411">
        <w:rPr>
          <w:rFonts w:ascii="Cambria" w:hAnsi="Cambria" w:cs="Calibri"/>
          <w:color w:val="000000"/>
          <w:sz w:val="22"/>
          <w:szCs w:val="22"/>
        </w:rPr>
        <w:lastRenderedPageBreak/>
        <w:t>Applied a diverse range of classification models, including logistic regression, Support Vector Machines (SVM), and ensemble models such as Random Forest and XGBoost, to solve complex classification problems.</w:t>
      </w:r>
    </w:p>
    <w:p w14:paraId="61D37B8E" w14:textId="1A7DC54F" w:rsidR="00CB4411" w:rsidRDefault="00CB4411" w:rsidP="00884D89">
      <w:pPr>
        <w:pStyle w:val="NoSpacing"/>
        <w:numPr>
          <w:ilvl w:val="0"/>
          <w:numId w:val="17"/>
        </w:numPr>
        <w:spacing w:line="276" w:lineRule="auto"/>
        <w:jc w:val="both"/>
        <w:rPr>
          <w:rFonts w:ascii="Cambria" w:hAnsi="Cambria" w:cs="Calibri"/>
          <w:color w:val="000000"/>
          <w:sz w:val="22"/>
          <w:szCs w:val="22"/>
        </w:rPr>
      </w:pPr>
      <w:r w:rsidRPr="00CB4411">
        <w:rPr>
          <w:rFonts w:ascii="Cambria" w:hAnsi="Cambria" w:cs="Calibri"/>
          <w:color w:val="000000"/>
          <w:sz w:val="22"/>
          <w:szCs w:val="22"/>
        </w:rPr>
        <w:t>Demonstrated proficiency in leveraging technology to automate workflows, resulting in the modernization of operational processes in alignment with team strategy.</w:t>
      </w:r>
    </w:p>
    <w:p w14:paraId="3DCC3D15" w14:textId="3DDAFB80" w:rsidR="00CB4411" w:rsidRDefault="00CB4411" w:rsidP="00884D89">
      <w:pPr>
        <w:pStyle w:val="NoSpacing"/>
        <w:numPr>
          <w:ilvl w:val="0"/>
          <w:numId w:val="17"/>
        </w:numPr>
        <w:spacing w:line="276" w:lineRule="auto"/>
        <w:jc w:val="both"/>
        <w:rPr>
          <w:rFonts w:ascii="Cambria" w:hAnsi="Cambria" w:cs="Calibri"/>
          <w:color w:val="000000"/>
          <w:sz w:val="22"/>
          <w:szCs w:val="22"/>
        </w:rPr>
      </w:pPr>
      <w:r w:rsidRPr="00CB4411">
        <w:rPr>
          <w:rFonts w:ascii="Cambria" w:hAnsi="Cambria" w:cs="Calibri"/>
          <w:color w:val="000000"/>
          <w:sz w:val="22"/>
          <w:szCs w:val="22"/>
        </w:rPr>
        <w:t>Successfully deployed end-to-end pipelines using Azure Data Factory, with triggers for timely execution of ML studio experiments and storage of forecasted results in SQL tables.</w:t>
      </w:r>
    </w:p>
    <w:p w14:paraId="554711DD" w14:textId="77777777" w:rsidR="00125A6F" w:rsidRPr="00125A6F" w:rsidRDefault="00125A6F" w:rsidP="00884D89">
      <w:pPr>
        <w:pStyle w:val="NoSpacing"/>
        <w:numPr>
          <w:ilvl w:val="0"/>
          <w:numId w:val="17"/>
        </w:numPr>
        <w:spacing w:line="276" w:lineRule="auto"/>
        <w:jc w:val="both"/>
        <w:rPr>
          <w:rFonts w:ascii="Cambria" w:hAnsi="Cambria" w:cs="Calibri"/>
          <w:color w:val="000000"/>
          <w:sz w:val="22"/>
          <w:szCs w:val="22"/>
        </w:rPr>
      </w:pPr>
      <w:r w:rsidRPr="00125A6F">
        <w:rPr>
          <w:rFonts w:ascii="Cambria" w:hAnsi="Cambria" w:cs="Calibri"/>
          <w:color w:val="000000"/>
          <w:sz w:val="22"/>
          <w:szCs w:val="22"/>
        </w:rPr>
        <w:t>Collaborated with sales and marketing teams to align pricing strategies with market conditions.</w:t>
      </w:r>
    </w:p>
    <w:p w14:paraId="22852461" w14:textId="77777777" w:rsidR="00125A6F" w:rsidRDefault="00125A6F" w:rsidP="00884D89">
      <w:pPr>
        <w:pStyle w:val="NoSpacing"/>
        <w:numPr>
          <w:ilvl w:val="0"/>
          <w:numId w:val="17"/>
        </w:numPr>
        <w:spacing w:line="276" w:lineRule="auto"/>
        <w:jc w:val="both"/>
        <w:rPr>
          <w:rFonts w:ascii="Cambria" w:hAnsi="Cambria" w:cs="Calibri"/>
          <w:color w:val="000000"/>
          <w:sz w:val="22"/>
          <w:szCs w:val="22"/>
        </w:rPr>
      </w:pPr>
      <w:r w:rsidRPr="00125A6F">
        <w:rPr>
          <w:rFonts w:ascii="Cambria" w:hAnsi="Cambria" w:cs="Calibri"/>
          <w:color w:val="000000"/>
          <w:sz w:val="22"/>
          <w:szCs w:val="22"/>
        </w:rPr>
        <w:t>Implemented A/B testing to evaluate pricing models' effectiveness.</w:t>
      </w:r>
    </w:p>
    <w:p w14:paraId="485E29E4" w14:textId="5505C00C" w:rsidR="00763039" w:rsidRPr="00125A6F" w:rsidRDefault="00763039" w:rsidP="00884D89">
      <w:pPr>
        <w:pStyle w:val="NoSpacing"/>
        <w:numPr>
          <w:ilvl w:val="0"/>
          <w:numId w:val="17"/>
        </w:numPr>
        <w:spacing w:line="276" w:lineRule="auto"/>
        <w:jc w:val="both"/>
        <w:rPr>
          <w:rFonts w:ascii="Cambria" w:hAnsi="Cambria" w:cs="Calibri"/>
          <w:color w:val="000000"/>
          <w:sz w:val="22"/>
          <w:szCs w:val="22"/>
        </w:rPr>
      </w:pPr>
      <w:r w:rsidRPr="00763039">
        <w:rPr>
          <w:rFonts w:ascii="Cambria" w:hAnsi="Cambria" w:cs="Calibri"/>
          <w:color w:val="000000"/>
          <w:sz w:val="22"/>
          <w:szCs w:val="22"/>
        </w:rPr>
        <w:t>Skilled in prompt engineering, fine-tuning, and deploying generative models to enhance AI systems' capabilities.</w:t>
      </w:r>
    </w:p>
    <w:p w14:paraId="784A3301" w14:textId="77777777" w:rsidR="00125A6F" w:rsidRPr="00125A6F" w:rsidRDefault="00125A6F" w:rsidP="00884D89">
      <w:pPr>
        <w:pStyle w:val="NoSpacing"/>
        <w:numPr>
          <w:ilvl w:val="0"/>
          <w:numId w:val="17"/>
        </w:numPr>
        <w:spacing w:line="276" w:lineRule="auto"/>
        <w:jc w:val="both"/>
        <w:rPr>
          <w:rFonts w:ascii="Cambria" w:hAnsi="Cambria" w:cs="Calibri"/>
          <w:color w:val="000000"/>
          <w:sz w:val="22"/>
          <w:szCs w:val="22"/>
        </w:rPr>
      </w:pPr>
      <w:r w:rsidRPr="00125A6F">
        <w:rPr>
          <w:rFonts w:ascii="Cambria" w:hAnsi="Cambria" w:cs="Calibri"/>
          <w:color w:val="000000"/>
          <w:sz w:val="22"/>
          <w:szCs w:val="22"/>
        </w:rPr>
        <w:t>Integrated external factors like economic indicators and market trends into forecasting models.</w:t>
      </w:r>
    </w:p>
    <w:p w14:paraId="5193AEC4" w14:textId="77777777" w:rsidR="00125A6F" w:rsidRPr="00125A6F" w:rsidRDefault="00125A6F" w:rsidP="00884D89">
      <w:pPr>
        <w:pStyle w:val="NoSpacing"/>
        <w:numPr>
          <w:ilvl w:val="0"/>
          <w:numId w:val="17"/>
        </w:numPr>
        <w:spacing w:line="276" w:lineRule="auto"/>
        <w:jc w:val="both"/>
        <w:rPr>
          <w:rFonts w:ascii="Cambria" w:hAnsi="Cambria" w:cs="Calibri"/>
          <w:color w:val="000000"/>
          <w:sz w:val="22"/>
          <w:szCs w:val="22"/>
        </w:rPr>
      </w:pPr>
      <w:r w:rsidRPr="00125A6F">
        <w:rPr>
          <w:rFonts w:ascii="Cambria" w:hAnsi="Cambria" w:cs="Calibri"/>
          <w:color w:val="000000"/>
          <w:sz w:val="22"/>
          <w:szCs w:val="22"/>
        </w:rPr>
        <w:t>Applied machine learning techniques for enhanced forecast accuracy.</w:t>
      </w:r>
    </w:p>
    <w:p w14:paraId="29A4635B" w14:textId="77777777" w:rsidR="00125A6F" w:rsidRPr="00125A6F" w:rsidRDefault="00125A6F" w:rsidP="00884D89">
      <w:pPr>
        <w:pStyle w:val="NoSpacing"/>
        <w:numPr>
          <w:ilvl w:val="0"/>
          <w:numId w:val="17"/>
        </w:numPr>
        <w:spacing w:line="276" w:lineRule="auto"/>
        <w:jc w:val="both"/>
        <w:rPr>
          <w:rFonts w:ascii="Cambria" w:hAnsi="Cambria" w:cs="Calibri"/>
          <w:color w:val="000000"/>
          <w:sz w:val="22"/>
          <w:szCs w:val="22"/>
        </w:rPr>
      </w:pPr>
      <w:r w:rsidRPr="00125A6F">
        <w:rPr>
          <w:rFonts w:ascii="Cambria" w:hAnsi="Cambria" w:cs="Calibri"/>
          <w:color w:val="000000"/>
          <w:sz w:val="22"/>
          <w:szCs w:val="22"/>
        </w:rPr>
        <w:t>Developed custom dashboards for real-time demand tracking and decision-making.</w:t>
      </w:r>
    </w:p>
    <w:p w14:paraId="22845ED8" w14:textId="77777777" w:rsidR="00125A6F" w:rsidRPr="00125A6F" w:rsidRDefault="00125A6F" w:rsidP="00884D89">
      <w:pPr>
        <w:pStyle w:val="NoSpacing"/>
        <w:numPr>
          <w:ilvl w:val="0"/>
          <w:numId w:val="17"/>
        </w:numPr>
        <w:spacing w:line="276" w:lineRule="auto"/>
        <w:jc w:val="both"/>
        <w:rPr>
          <w:rFonts w:ascii="Cambria" w:hAnsi="Cambria" w:cs="Calibri"/>
          <w:color w:val="000000"/>
          <w:sz w:val="22"/>
          <w:szCs w:val="22"/>
        </w:rPr>
      </w:pPr>
      <w:r w:rsidRPr="00125A6F">
        <w:rPr>
          <w:rFonts w:ascii="Cambria" w:hAnsi="Cambria" w:cs="Calibri"/>
          <w:color w:val="000000"/>
          <w:sz w:val="22"/>
          <w:szCs w:val="22"/>
        </w:rPr>
        <w:t>Worked closely with supply chain teams to align production with forecasted demand.</w:t>
      </w:r>
    </w:p>
    <w:p w14:paraId="7F2C9506" w14:textId="2FC40531" w:rsidR="00774581" w:rsidRPr="00CB4411" w:rsidRDefault="005D7129" w:rsidP="00884D89">
      <w:pPr>
        <w:numPr>
          <w:ilvl w:val="0"/>
          <w:numId w:val="17"/>
        </w:numPr>
        <w:jc w:val="both"/>
        <w:rPr>
          <w:rFonts w:ascii="Cambria" w:eastAsia="Arial" w:hAnsi="Cambria" w:cs="Calibri"/>
          <w:color w:val="000000"/>
          <w:sz w:val="22"/>
          <w:szCs w:val="22"/>
        </w:rPr>
      </w:pPr>
      <w:r w:rsidRPr="00636E29">
        <w:rPr>
          <w:rFonts w:ascii="Cambria" w:hAnsi="Cambria" w:cs="Calibri"/>
          <w:color w:val="000000"/>
          <w:sz w:val="22"/>
          <w:szCs w:val="22"/>
        </w:rPr>
        <w:t xml:space="preserve">Deployed an end-to-end pipeline using Azure Data Factory </w:t>
      </w:r>
      <w:r w:rsidRPr="00636E29">
        <w:rPr>
          <w:rFonts w:ascii="Cambria" w:eastAsia="Arial" w:hAnsi="Cambria" w:cs="Calibri"/>
          <w:color w:val="000000"/>
          <w:sz w:val="22"/>
          <w:szCs w:val="22"/>
        </w:rPr>
        <w:t>and created trigger for the timely running of the ML studio experiment flow and stored the forecasted results in SQL table.</w:t>
      </w:r>
    </w:p>
    <w:p w14:paraId="6C6B2213" w14:textId="77777777" w:rsidR="00774581" w:rsidRPr="00636E29" w:rsidRDefault="00774581" w:rsidP="00884D89">
      <w:pPr>
        <w:pStyle w:val="ListParagraph"/>
        <w:widowControl w:val="0"/>
        <w:numPr>
          <w:ilvl w:val="0"/>
          <w:numId w:val="19"/>
        </w:numPr>
        <w:suppressAutoHyphens w:val="0"/>
        <w:autoSpaceDE w:val="0"/>
        <w:autoSpaceDN w:val="0"/>
        <w:adjustRightInd w:val="0"/>
        <w:contextualSpacing/>
        <w:jc w:val="both"/>
        <w:rPr>
          <w:rFonts w:ascii="Cambria" w:hAnsi="Cambria" w:cs="Arial"/>
          <w:b/>
          <w:sz w:val="22"/>
          <w:szCs w:val="22"/>
        </w:rPr>
      </w:pPr>
      <w:r w:rsidRPr="00636E29">
        <w:rPr>
          <w:rFonts w:ascii="Cambria" w:hAnsi="Cambria" w:cs="Arial"/>
          <w:bCs/>
          <w:sz w:val="22"/>
          <w:szCs w:val="22"/>
        </w:rPr>
        <w:t>Worked closely with various stakeholders to collect, clean, model and visualize datasets.</w:t>
      </w:r>
    </w:p>
    <w:p w14:paraId="65071522" w14:textId="77777777" w:rsidR="00774581" w:rsidRPr="00636E29" w:rsidRDefault="00774581" w:rsidP="00884D89">
      <w:pPr>
        <w:pStyle w:val="ListParagraph"/>
        <w:widowControl w:val="0"/>
        <w:numPr>
          <w:ilvl w:val="0"/>
          <w:numId w:val="19"/>
        </w:numPr>
        <w:suppressAutoHyphens w:val="0"/>
        <w:autoSpaceDE w:val="0"/>
        <w:autoSpaceDN w:val="0"/>
        <w:adjustRightInd w:val="0"/>
        <w:contextualSpacing/>
        <w:jc w:val="both"/>
        <w:rPr>
          <w:rFonts w:ascii="Cambria" w:hAnsi="Cambria" w:cs="Arial"/>
          <w:b/>
          <w:sz w:val="22"/>
          <w:szCs w:val="22"/>
        </w:rPr>
      </w:pPr>
      <w:r w:rsidRPr="00636E29">
        <w:rPr>
          <w:rFonts w:ascii="Cambria" w:hAnsi="Cambria" w:cs="Arial"/>
          <w:bCs/>
          <w:sz w:val="22"/>
          <w:szCs w:val="22"/>
        </w:rPr>
        <w:t>Develop Q&amp;A Models and Worked on Building Voice Synthesis Model for Choice Internal Bot.</w:t>
      </w:r>
    </w:p>
    <w:p w14:paraId="19886BEA" w14:textId="006D616E" w:rsidR="00774581" w:rsidRPr="00426AE3" w:rsidRDefault="00774581" w:rsidP="00884D89">
      <w:pPr>
        <w:pStyle w:val="ListParagraph"/>
        <w:widowControl w:val="0"/>
        <w:numPr>
          <w:ilvl w:val="0"/>
          <w:numId w:val="19"/>
        </w:numPr>
        <w:suppressAutoHyphens w:val="0"/>
        <w:autoSpaceDE w:val="0"/>
        <w:autoSpaceDN w:val="0"/>
        <w:adjustRightInd w:val="0"/>
        <w:contextualSpacing/>
        <w:jc w:val="both"/>
        <w:rPr>
          <w:rFonts w:ascii="Cambria" w:hAnsi="Cambria" w:cs="Arial"/>
          <w:b/>
          <w:sz w:val="22"/>
          <w:szCs w:val="22"/>
        </w:rPr>
      </w:pPr>
      <w:r w:rsidRPr="00636E29">
        <w:rPr>
          <w:rFonts w:ascii="Cambria" w:hAnsi="Cambria" w:cs="Arial"/>
          <w:sz w:val="22"/>
          <w:szCs w:val="22"/>
        </w:rPr>
        <w:t xml:space="preserve">Leveraged technology and automated workflows creating modernized operational processes aligning with the team strategy.  </w:t>
      </w:r>
    </w:p>
    <w:p w14:paraId="3CAA763F" w14:textId="74637DFE" w:rsidR="00426AE3" w:rsidRPr="00426AE3" w:rsidRDefault="00426AE3" w:rsidP="00884D89">
      <w:pPr>
        <w:pStyle w:val="ListParagraph"/>
        <w:widowControl w:val="0"/>
        <w:numPr>
          <w:ilvl w:val="0"/>
          <w:numId w:val="19"/>
        </w:numPr>
        <w:suppressAutoHyphens w:val="0"/>
        <w:autoSpaceDE w:val="0"/>
        <w:autoSpaceDN w:val="0"/>
        <w:adjustRightInd w:val="0"/>
        <w:contextualSpacing/>
        <w:jc w:val="both"/>
        <w:rPr>
          <w:rFonts w:ascii="Cambria" w:hAnsi="Cambria" w:cs="Arial"/>
          <w:bCs/>
          <w:sz w:val="22"/>
          <w:szCs w:val="22"/>
        </w:rPr>
      </w:pPr>
      <w:r w:rsidRPr="00426AE3">
        <w:rPr>
          <w:rFonts w:ascii="Cambria" w:hAnsi="Cambria" w:cs="Arial"/>
          <w:bCs/>
          <w:sz w:val="22"/>
          <w:szCs w:val="22"/>
        </w:rPr>
        <w:t xml:space="preserve">Competent in </w:t>
      </w:r>
      <w:r w:rsidR="00C6417E" w:rsidRPr="00426AE3">
        <w:rPr>
          <w:rFonts w:ascii="Cambria" w:hAnsi="Cambria" w:cs="Arial"/>
          <w:bCs/>
          <w:sz w:val="22"/>
          <w:szCs w:val="22"/>
        </w:rPr>
        <w:t>using JIRA</w:t>
      </w:r>
      <w:r w:rsidRPr="00426AE3">
        <w:rPr>
          <w:rFonts w:ascii="Cambria" w:hAnsi="Cambria" w:cs="Arial"/>
          <w:bCs/>
          <w:sz w:val="22"/>
          <w:szCs w:val="22"/>
        </w:rPr>
        <w:t xml:space="preserve"> for project management, ensuring smooth workflow and effective team collaboration.</w:t>
      </w:r>
    </w:p>
    <w:p w14:paraId="16908606" w14:textId="657C8C3B" w:rsidR="00AE2D6B" w:rsidRPr="00AE2D6B" w:rsidRDefault="00AE2D6B" w:rsidP="00884D89">
      <w:pPr>
        <w:pStyle w:val="ListParagraph"/>
        <w:widowControl w:val="0"/>
        <w:numPr>
          <w:ilvl w:val="0"/>
          <w:numId w:val="19"/>
        </w:numPr>
        <w:suppressAutoHyphens w:val="0"/>
        <w:autoSpaceDE w:val="0"/>
        <w:autoSpaceDN w:val="0"/>
        <w:adjustRightInd w:val="0"/>
        <w:contextualSpacing/>
        <w:jc w:val="both"/>
        <w:rPr>
          <w:rFonts w:ascii="Cambria" w:hAnsi="Cambria" w:cs="Arial"/>
          <w:bCs/>
          <w:sz w:val="22"/>
          <w:szCs w:val="22"/>
        </w:rPr>
      </w:pPr>
      <w:r w:rsidRPr="00AE2D6B">
        <w:rPr>
          <w:rFonts w:ascii="Cambria" w:hAnsi="Cambria" w:cs="Arial"/>
          <w:bCs/>
          <w:sz w:val="22"/>
          <w:szCs w:val="22"/>
        </w:rPr>
        <w:t>Skill in tuning hyperparameters specific to Merlin models, such as model size, learning rate, and batch size, to achieve optimal performance.</w:t>
      </w:r>
    </w:p>
    <w:p w14:paraId="7F3F6E75" w14:textId="484B7656" w:rsidR="00F83975" w:rsidRDefault="00F83975" w:rsidP="00884D89">
      <w:pPr>
        <w:pStyle w:val="NoSpacing"/>
        <w:numPr>
          <w:ilvl w:val="0"/>
          <w:numId w:val="19"/>
        </w:numPr>
        <w:suppressAutoHyphens w:val="0"/>
        <w:jc w:val="both"/>
        <w:rPr>
          <w:rFonts w:ascii="Cambria" w:eastAsia="Times New Roman" w:hAnsi="Cambria" w:cs="Arial"/>
          <w:sz w:val="22"/>
          <w:szCs w:val="22"/>
        </w:rPr>
      </w:pPr>
      <w:r w:rsidRPr="003154D4">
        <w:rPr>
          <w:rFonts w:ascii="Cambria" w:eastAsia="Times New Roman" w:hAnsi="Cambria" w:cs="Arial"/>
          <w:sz w:val="22"/>
          <w:szCs w:val="22"/>
        </w:rPr>
        <w:t>Used TensorFlow and keras libraries for preprocessing and model building.</w:t>
      </w:r>
    </w:p>
    <w:p w14:paraId="2A4C853D" w14:textId="43345DCB" w:rsidR="00C6417E" w:rsidRPr="003154D4" w:rsidRDefault="00C6417E" w:rsidP="00884D89">
      <w:pPr>
        <w:pStyle w:val="NoSpacing"/>
        <w:numPr>
          <w:ilvl w:val="0"/>
          <w:numId w:val="19"/>
        </w:numPr>
        <w:suppressAutoHyphens w:val="0"/>
        <w:jc w:val="both"/>
        <w:rPr>
          <w:rFonts w:ascii="Cambria" w:eastAsia="Times New Roman" w:hAnsi="Cambria" w:cs="Arial"/>
          <w:sz w:val="22"/>
          <w:szCs w:val="22"/>
        </w:rPr>
      </w:pPr>
      <w:r w:rsidRPr="00C6417E">
        <w:rPr>
          <w:rFonts w:ascii="Cambria" w:eastAsia="Times New Roman" w:hAnsi="Cambria" w:cs="Arial"/>
          <w:sz w:val="22"/>
          <w:szCs w:val="22"/>
        </w:rPr>
        <w:t>Proven track record of working alongside software engineers to implement and test high-quality code for data analytics and forecasting models.</w:t>
      </w:r>
    </w:p>
    <w:p w14:paraId="565A2BAB" w14:textId="0422A1FC" w:rsidR="003154D4" w:rsidRPr="003154D4" w:rsidRDefault="00774581" w:rsidP="00884D89">
      <w:pPr>
        <w:pStyle w:val="ListParagraph"/>
        <w:widowControl w:val="0"/>
        <w:numPr>
          <w:ilvl w:val="0"/>
          <w:numId w:val="19"/>
        </w:numPr>
        <w:suppressAutoHyphens w:val="0"/>
        <w:autoSpaceDE w:val="0"/>
        <w:autoSpaceDN w:val="0"/>
        <w:adjustRightInd w:val="0"/>
        <w:contextualSpacing/>
        <w:jc w:val="both"/>
        <w:rPr>
          <w:rFonts w:ascii="Cambria" w:hAnsi="Cambria" w:cs="Arial"/>
          <w:sz w:val="22"/>
          <w:szCs w:val="22"/>
        </w:rPr>
      </w:pPr>
      <w:r w:rsidRPr="00636E29">
        <w:rPr>
          <w:rFonts w:ascii="Cambria" w:hAnsi="Cambria" w:cs="Arial"/>
          <w:sz w:val="22"/>
          <w:szCs w:val="22"/>
        </w:rPr>
        <w:t xml:space="preserve">Established high performing globally </w:t>
      </w:r>
      <w:r w:rsidR="008E405D" w:rsidRPr="00636E29">
        <w:rPr>
          <w:rFonts w:ascii="Cambria" w:hAnsi="Cambria" w:cs="Arial"/>
          <w:sz w:val="22"/>
          <w:szCs w:val="22"/>
        </w:rPr>
        <w:t>Connected</w:t>
      </w:r>
      <w:r w:rsidRPr="00636E29">
        <w:rPr>
          <w:rFonts w:ascii="Cambria" w:hAnsi="Cambria" w:cs="Arial"/>
          <w:sz w:val="22"/>
          <w:szCs w:val="22"/>
        </w:rPr>
        <w:t xml:space="preserve"> and innovative mind set in the team culture.</w:t>
      </w:r>
    </w:p>
    <w:p w14:paraId="68CCBF57" w14:textId="4F008042" w:rsidR="003154D4" w:rsidRDefault="003154D4" w:rsidP="00884D89">
      <w:pPr>
        <w:pStyle w:val="ListParagraph"/>
        <w:widowControl w:val="0"/>
        <w:numPr>
          <w:ilvl w:val="0"/>
          <w:numId w:val="19"/>
        </w:numPr>
        <w:suppressAutoHyphens w:val="0"/>
        <w:autoSpaceDE w:val="0"/>
        <w:autoSpaceDN w:val="0"/>
        <w:adjustRightInd w:val="0"/>
        <w:contextualSpacing/>
        <w:jc w:val="both"/>
        <w:rPr>
          <w:rFonts w:ascii="Cambria" w:hAnsi="Cambria" w:cs="Arial"/>
          <w:sz w:val="22"/>
          <w:szCs w:val="22"/>
        </w:rPr>
      </w:pPr>
      <w:r w:rsidRPr="003154D4">
        <w:rPr>
          <w:rFonts w:ascii="Cambria" w:hAnsi="Cambria" w:cs="Arial"/>
          <w:sz w:val="22"/>
          <w:szCs w:val="22"/>
        </w:rPr>
        <w:t>Pioneered the integration of Gen AI in various business processes, driving automation and enhancing decision-making capabilities.</w:t>
      </w:r>
    </w:p>
    <w:p w14:paraId="33641EBF" w14:textId="1DC1FB1A" w:rsidR="00C6417E" w:rsidRDefault="00C6417E" w:rsidP="00884D89">
      <w:pPr>
        <w:pStyle w:val="ListParagraph"/>
        <w:widowControl w:val="0"/>
        <w:numPr>
          <w:ilvl w:val="0"/>
          <w:numId w:val="19"/>
        </w:numPr>
        <w:suppressAutoHyphens w:val="0"/>
        <w:autoSpaceDE w:val="0"/>
        <w:autoSpaceDN w:val="0"/>
        <w:adjustRightInd w:val="0"/>
        <w:contextualSpacing/>
        <w:jc w:val="both"/>
        <w:rPr>
          <w:rFonts w:ascii="Cambria" w:hAnsi="Cambria" w:cs="Arial"/>
          <w:sz w:val="22"/>
          <w:szCs w:val="22"/>
        </w:rPr>
      </w:pPr>
      <w:r w:rsidRPr="00C6417E">
        <w:rPr>
          <w:rFonts w:ascii="Cambria" w:hAnsi="Cambria" w:cs="Arial"/>
          <w:sz w:val="22"/>
          <w:szCs w:val="22"/>
        </w:rPr>
        <w:t>Experienced in deploying statistical and machine learning models on cloud platform</w:t>
      </w:r>
      <w:r>
        <w:rPr>
          <w:rFonts w:ascii="Cambria" w:hAnsi="Cambria" w:cs="Arial"/>
          <w:sz w:val="22"/>
          <w:szCs w:val="22"/>
        </w:rPr>
        <w:t xml:space="preserve"> </w:t>
      </w:r>
      <w:r w:rsidRPr="00C6417E">
        <w:rPr>
          <w:rFonts w:ascii="Cambria" w:hAnsi="Cambria" w:cs="Arial"/>
          <w:sz w:val="22"/>
          <w:szCs w:val="22"/>
        </w:rPr>
        <w:t xml:space="preserve"> like Amazon SageMaker for enhanced model performance and scalability.</w:t>
      </w:r>
    </w:p>
    <w:p w14:paraId="02274186" w14:textId="40579B54" w:rsidR="00D0416F" w:rsidRDefault="00D0416F" w:rsidP="00884D89">
      <w:pPr>
        <w:pStyle w:val="ListParagraph"/>
        <w:widowControl w:val="0"/>
        <w:numPr>
          <w:ilvl w:val="0"/>
          <w:numId w:val="19"/>
        </w:numPr>
        <w:suppressAutoHyphens w:val="0"/>
        <w:autoSpaceDE w:val="0"/>
        <w:autoSpaceDN w:val="0"/>
        <w:adjustRightInd w:val="0"/>
        <w:contextualSpacing/>
        <w:jc w:val="both"/>
        <w:rPr>
          <w:rFonts w:ascii="Cambria" w:hAnsi="Cambria" w:cs="Arial"/>
          <w:sz w:val="22"/>
          <w:szCs w:val="22"/>
        </w:rPr>
      </w:pPr>
      <w:r w:rsidRPr="00D0416F">
        <w:rPr>
          <w:rFonts w:ascii="Cambria" w:hAnsi="Cambria" w:cs="Arial"/>
          <w:sz w:val="22"/>
          <w:szCs w:val="22"/>
        </w:rPr>
        <w:t>Developed and optimized machine learning models using Amazon SageMaker, enhancing accuracy and efficiency.</w:t>
      </w:r>
    </w:p>
    <w:p w14:paraId="0E6417F0" w14:textId="04C2D7BD" w:rsidR="00D0416F" w:rsidRDefault="00D0416F" w:rsidP="00884D89">
      <w:pPr>
        <w:pStyle w:val="ListParagraph"/>
        <w:widowControl w:val="0"/>
        <w:numPr>
          <w:ilvl w:val="0"/>
          <w:numId w:val="19"/>
        </w:numPr>
        <w:suppressAutoHyphens w:val="0"/>
        <w:autoSpaceDE w:val="0"/>
        <w:autoSpaceDN w:val="0"/>
        <w:adjustRightInd w:val="0"/>
        <w:contextualSpacing/>
        <w:jc w:val="both"/>
        <w:rPr>
          <w:rFonts w:ascii="Cambria" w:hAnsi="Cambria" w:cs="Arial"/>
          <w:sz w:val="22"/>
          <w:szCs w:val="22"/>
        </w:rPr>
      </w:pPr>
      <w:r w:rsidRPr="00D0416F">
        <w:rPr>
          <w:rFonts w:ascii="Cambria" w:hAnsi="Cambria" w:cs="Arial"/>
          <w:sz w:val="22"/>
          <w:szCs w:val="22"/>
        </w:rPr>
        <w:t>Automated ML workflows with SageMaker, significantly reducing manual effort and improving model performance.</w:t>
      </w:r>
    </w:p>
    <w:p w14:paraId="1092B65F" w14:textId="6939C3E3" w:rsidR="00D0416F" w:rsidRDefault="00D0416F" w:rsidP="00884D89">
      <w:pPr>
        <w:pStyle w:val="ListParagraph"/>
        <w:widowControl w:val="0"/>
        <w:numPr>
          <w:ilvl w:val="0"/>
          <w:numId w:val="19"/>
        </w:numPr>
        <w:suppressAutoHyphens w:val="0"/>
        <w:autoSpaceDE w:val="0"/>
        <w:autoSpaceDN w:val="0"/>
        <w:adjustRightInd w:val="0"/>
        <w:contextualSpacing/>
        <w:jc w:val="both"/>
        <w:rPr>
          <w:rFonts w:ascii="Cambria" w:hAnsi="Cambria" w:cs="Arial"/>
          <w:sz w:val="22"/>
          <w:szCs w:val="22"/>
        </w:rPr>
      </w:pPr>
      <w:r w:rsidRPr="00D0416F">
        <w:rPr>
          <w:rFonts w:ascii="Cambria" w:hAnsi="Cambria" w:cs="Arial"/>
          <w:sz w:val="22"/>
          <w:szCs w:val="22"/>
        </w:rPr>
        <w:t>Deployed and managed scalable ML models in production environments using SageMaker's deployment capabilities.</w:t>
      </w:r>
    </w:p>
    <w:p w14:paraId="34BCB0F6" w14:textId="791F3C88" w:rsidR="00D0416F" w:rsidRPr="003154D4" w:rsidRDefault="00D0416F" w:rsidP="00884D89">
      <w:pPr>
        <w:pStyle w:val="ListParagraph"/>
        <w:widowControl w:val="0"/>
        <w:numPr>
          <w:ilvl w:val="0"/>
          <w:numId w:val="19"/>
        </w:numPr>
        <w:suppressAutoHyphens w:val="0"/>
        <w:autoSpaceDE w:val="0"/>
        <w:autoSpaceDN w:val="0"/>
        <w:adjustRightInd w:val="0"/>
        <w:contextualSpacing/>
        <w:jc w:val="both"/>
        <w:rPr>
          <w:rFonts w:ascii="Cambria" w:hAnsi="Cambria" w:cs="Arial"/>
          <w:sz w:val="22"/>
          <w:szCs w:val="22"/>
        </w:rPr>
      </w:pPr>
      <w:r w:rsidRPr="00D0416F">
        <w:rPr>
          <w:rFonts w:ascii="Cambria" w:hAnsi="Cambria" w:cs="Arial"/>
          <w:sz w:val="22"/>
          <w:szCs w:val="22"/>
        </w:rPr>
        <w:t>Integrated SageMaker with other AWS services (like S3, Lambda) for comprehensive data solutions.</w:t>
      </w:r>
    </w:p>
    <w:p w14:paraId="6EE9FF53" w14:textId="77777777" w:rsidR="003154D4" w:rsidRDefault="003154D4" w:rsidP="00884D89">
      <w:pPr>
        <w:pStyle w:val="ListParagraph"/>
        <w:widowControl w:val="0"/>
        <w:numPr>
          <w:ilvl w:val="0"/>
          <w:numId w:val="19"/>
        </w:numPr>
        <w:suppressAutoHyphens w:val="0"/>
        <w:autoSpaceDE w:val="0"/>
        <w:autoSpaceDN w:val="0"/>
        <w:adjustRightInd w:val="0"/>
        <w:contextualSpacing/>
        <w:jc w:val="both"/>
        <w:rPr>
          <w:rFonts w:ascii="Cambria" w:hAnsi="Cambria" w:cs="Arial"/>
          <w:sz w:val="22"/>
          <w:szCs w:val="22"/>
        </w:rPr>
      </w:pPr>
      <w:r w:rsidRPr="003154D4">
        <w:rPr>
          <w:rFonts w:ascii="Cambria" w:hAnsi="Cambria" w:cs="Arial"/>
          <w:sz w:val="22"/>
          <w:szCs w:val="22"/>
        </w:rPr>
        <w:t>Led the design and implementation of generative AI solutions, producing state-of-the-art models tailored for diverse applications.</w:t>
      </w:r>
    </w:p>
    <w:p w14:paraId="4677C2CE" w14:textId="77777777" w:rsidR="009A3A06" w:rsidRPr="009A3A06" w:rsidRDefault="009A3A06" w:rsidP="00884D89">
      <w:pPr>
        <w:pStyle w:val="ListParagraph"/>
        <w:numPr>
          <w:ilvl w:val="0"/>
          <w:numId w:val="19"/>
        </w:numPr>
        <w:suppressAutoHyphens w:val="0"/>
        <w:autoSpaceDN w:val="0"/>
        <w:adjustRightInd w:val="0"/>
        <w:contextualSpacing/>
        <w:jc w:val="both"/>
        <w:rPr>
          <w:rFonts w:ascii="Cambria" w:hAnsi="Cambria" w:cs="Arial"/>
          <w:sz w:val="22"/>
          <w:szCs w:val="22"/>
        </w:rPr>
      </w:pPr>
      <w:r w:rsidRPr="009A3A06">
        <w:rPr>
          <w:rFonts w:ascii="Cambria" w:hAnsi="Cambria" w:cs="Arial"/>
          <w:sz w:val="22"/>
          <w:szCs w:val="22"/>
        </w:rPr>
        <w:t>Spearheaded the fine-tuning process of large language models to tailor them for specific industry domains, significantly enhancing performance and application relevance.</w:t>
      </w:r>
    </w:p>
    <w:p w14:paraId="7B794242" w14:textId="77777777" w:rsidR="009A3A06" w:rsidRPr="009A3A06" w:rsidRDefault="009A3A06" w:rsidP="00884D89">
      <w:pPr>
        <w:pStyle w:val="ListParagraph"/>
        <w:numPr>
          <w:ilvl w:val="0"/>
          <w:numId w:val="19"/>
        </w:numPr>
        <w:suppressAutoHyphens w:val="0"/>
        <w:autoSpaceDN w:val="0"/>
        <w:adjustRightInd w:val="0"/>
        <w:contextualSpacing/>
        <w:jc w:val="both"/>
        <w:rPr>
          <w:rFonts w:ascii="Cambria" w:hAnsi="Cambria" w:cs="Arial"/>
          <w:sz w:val="22"/>
          <w:szCs w:val="22"/>
        </w:rPr>
      </w:pPr>
      <w:r w:rsidRPr="009A3A06">
        <w:rPr>
          <w:rFonts w:ascii="Cambria" w:hAnsi="Cambria" w:cs="Arial"/>
          <w:sz w:val="22"/>
          <w:szCs w:val="22"/>
        </w:rPr>
        <w:t>Implemented LangChain to seamlessly integrate advanced language processing capabilities into business operations, driving innovation and efficiency.</w:t>
      </w:r>
    </w:p>
    <w:p w14:paraId="3A66B552" w14:textId="0DE3392A" w:rsidR="003154D4" w:rsidRDefault="003154D4" w:rsidP="00884D89">
      <w:pPr>
        <w:pStyle w:val="ListParagraph"/>
        <w:widowControl w:val="0"/>
        <w:numPr>
          <w:ilvl w:val="0"/>
          <w:numId w:val="19"/>
        </w:numPr>
        <w:suppressAutoHyphens w:val="0"/>
        <w:autoSpaceDE w:val="0"/>
        <w:autoSpaceDN w:val="0"/>
        <w:adjustRightInd w:val="0"/>
        <w:contextualSpacing/>
        <w:jc w:val="both"/>
        <w:rPr>
          <w:rFonts w:ascii="Cambria" w:hAnsi="Cambria" w:cs="Arial"/>
          <w:sz w:val="22"/>
          <w:szCs w:val="22"/>
        </w:rPr>
      </w:pPr>
      <w:r w:rsidRPr="003154D4">
        <w:rPr>
          <w:rFonts w:ascii="Cambria" w:hAnsi="Cambria" w:cs="Arial"/>
          <w:sz w:val="22"/>
          <w:szCs w:val="22"/>
        </w:rPr>
        <w:t>Conducted advanced research on generative algorithms, staying abreast of industry advancements and ensuring best-in-class AI utilization.</w:t>
      </w:r>
    </w:p>
    <w:p w14:paraId="293B7A99" w14:textId="452657FA" w:rsidR="003154D4" w:rsidRDefault="003154D4" w:rsidP="00884D89">
      <w:pPr>
        <w:pStyle w:val="ListParagraph"/>
        <w:widowControl w:val="0"/>
        <w:numPr>
          <w:ilvl w:val="0"/>
          <w:numId w:val="19"/>
        </w:numPr>
        <w:suppressAutoHyphens w:val="0"/>
        <w:autoSpaceDE w:val="0"/>
        <w:autoSpaceDN w:val="0"/>
        <w:adjustRightInd w:val="0"/>
        <w:contextualSpacing/>
        <w:jc w:val="both"/>
        <w:rPr>
          <w:rFonts w:ascii="Cambria" w:hAnsi="Cambria" w:cs="Arial"/>
          <w:sz w:val="22"/>
          <w:szCs w:val="22"/>
        </w:rPr>
      </w:pPr>
      <w:r w:rsidRPr="003154D4">
        <w:rPr>
          <w:rFonts w:ascii="Cambria" w:hAnsi="Cambria" w:cs="Arial"/>
          <w:sz w:val="22"/>
          <w:szCs w:val="22"/>
        </w:rPr>
        <w:t>Established a robust framework for LLM fine-tuning, ensuring consistent performance gains across varied tasks.</w:t>
      </w:r>
    </w:p>
    <w:p w14:paraId="77F2D4EF" w14:textId="482B06EE" w:rsidR="003154D4" w:rsidRDefault="003154D4" w:rsidP="00884D89">
      <w:pPr>
        <w:pStyle w:val="ListParagraph"/>
        <w:widowControl w:val="0"/>
        <w:numPr>
          <w:ilvl w:val="0"/>
          <w:numId w:val="19"/>
        </w:numPr>
        <w:suppressAutoHyphens w:val="0"/>
        <w:autoSpaceDE w:val="0"/>
        <w:autoSpaceDN w:val="0"/>
        <w:adjustRightInd w:val="0"/>
        <w:contextualSpacing/>
        <w:jc w:val="both"/>
        <w:rPr>
          <w:rFonts w:ascii="Cambria" w:hAnsi="Cambria" w:cs="Arial"/>
          <w:sz w:val="22"/>
          <w:szCs w:val="22"/>
        </w:rPr>
      </w:pPr>
      <w:r w:rsidRPr="003154D4">
        <w:rPr>
          <w:rFonts w:ascii="Cambria" w:hAnsi="Cambria" w:cs="Arial"/>
          <w:sz w:val="22"/>
          <w:szCs w:val="22"/>
        </w:rPr>
        <w:t>Collaborated with ethics and regulatory teams to ensure LLMs align with industry standards and organizational values during the fine-tuning process.</w:t>
      </w:r>
    </w:p>
    <w:p w14:paraId="152A354C" w14:textId="54A96897" w:rsidR="003154D4" w:rsidRDefault="003154D4" w:rsidP="00884D89">
      <w:pPr>
        <w:pStyle w:val="ListParagraph"/>
        <w:widowControl w:val="0"/>
        <w:numPr>
          <w:ilvl w:val="0"/>
          <w:numId w:val="19"/>
        </w:numPr>
        <w:suppressAutoHyphens w:val="0"/>
        <w:autoSpaceDE w:val="0"/>
        <w:autoSpaceDN w:val="0"/>
        <w:adjustRightInd w:val="0"/>
        <w:contextualSpacing/>
        <w:jc w:val="both"/>
        <w:rPr>
          <w:rFonts w:ascii="Cambria" w:hAnsi="Cambria" w:cs="Arial"/>
          <w:sz w:val="22"/>
          <w:szCs w:val="22"/>
        </w:rPr>
      </w:pPr>
      <w:r w:rsidRPr="003154D4">
        <w:rPr>
          <w:rFonts w:ascii="Cambria" w:hAnsi="Cambria" w:cs="Arial"/>
          <w:sz w:val="22"/>
          <w:szCs w:val="22"/>
        </w:rPr>
        <w:t>Developed custom tokenization and embedding strategies, tailored to specific domain lexicons and jargons.</w:t>
      </w:r>
    </w:p>
    <w:p w14:paraId="5DD79980" w14:textId="4B792776" w:rsidR="003154D4" w:rsidRDefault="003154D4" w:rsidP="00884D89">
      <w:pPr>
        <w:pStyle w:val="ListParagraph"/>
        <w:widowControl w:val="0"/>
        <w:numPr>
          <w:ilvl w:val="0"/>
          <w:numId w:val="19"/>
        </w:numPr>
        <w:suppressAutoHyphens w:val="0"/>
        <w:autoSpaceDE w:val="0"/>
        <w:autoSpaceDN w:val="0"/>
        <w:adjustRightInd w:val="0"/>
        <w:contextualSpacing/>
        <w:jc w:val="both"/>
        <w:rPr>
          <w:rFonts w:ascii="Cambria" w:hAnsi="Cambria" w:cs="Arial"/>
          <w:sz w:val="22"/>
          <w:szCs w:val="22"/>
        </w:rPr>
      </w:pPr>
      <w:r w:rsidRPr="003154D4">
        <w:rPr>
          <w:rFonts w:ascii="Cambria" w:hAnsi="Cambria" w:cs="Arial"/>
          <w:sz w:val="22"/>
          <w:szCs w:val="22"/>
        </w:rPr>
        <w:t>Designed rigorous evaluation metrics and benchmarks to assess the performance of fine-tuned models against standard models.</w:t>
      </w:r>
    </w:p>
    <w:p w14:paraId="4896ACBB" w14:textId="3907E5F7" w:rsidR="003154D4" w:rsidRPr="003154D4" w:rsidRDefault="003154D4" w:rsidP="00884D89">
      <w:pPr>
        <w:pStyle w:val="ListParagraph"/>
        <w:widowControl w:val="0"/>
        <w:numPr>
          <w:ilvl w:val="0"/>
          <w:numId w:val="19"/>
        </w:numPr>
        <w:suppressAutoHyphens w:val="0"/>
        <w:autoSpaceDE w:val="0"/>
        <w:autoSpaceDN w:val="0"/>
        <w:adjustRightInd w:val="0"/>
        <w:contextualSpacing/>
        <w:jc w:val="both"/>
        <w:rPr>
          <w:rFonts w:ascii="Cambria" w:hAnsi="Cambria" w:cs="Arial"/>
          <w:sz w:val="22"/>
          <w:szCs w:val="22"/>
        </w:rPr>
      </w:pPr>
      <w:r w:rsidRPr="003154D4">
        <w:rPr>
          <w:rFonts w:ascii="Cambria" w:hAnsi="Cambria" w:cs="Arial"/>
          <w:sz w:val="22"/>
          <w:szCs w:val="22"/>
        </w:rPr>
        <w:lastRenderedPageBreak/>
        <w:t>Worked closely with stakeholders to capture domain-specific knowledge, ensuring LLMs resonate with target audience nuances.</w:t>
      </w:r>
    </w:p>
    <w:p w14:paraId="0E1B6F2E" w14:textId="77777777" w:rsidR="00A25D18" w:rsidRPr="003154D4" w:rsidRDefault="00A25D18" w:rsidP="003154D4">
      <w:pPr>
        <w:pStyle w:val="ListParagraph"/>
        <w:widowControl w:val="0"/>
        <w:suppressAutoHyphens w:val="0"/>
        <w:autoSpaceDE w:val="0"/>
        <w:autoSpaceDN w:val="0"/>
        <w:adjustRightInd w:val="0"/>
        <w:ind w:left="360"/>
        <w:contextualSpacing/>
        <w:jc w:val="both"/>
        <w:rPr>
          <w:rFonts w:ascii="Cambria" w:hAnsi="Cambria" w:cs="Arial"/>
          <w:b/>
          <w:sz w:val="22"/>
          <w:szCs w:val="22"/>
        </w:rPr>
      </w:pPr>
    </w:p>
    <w:p w14:paraId="31C22D5D" w14:textId="2046F328" w:rsidR="00A25D18" w:rsidRDefault="00A25D18" w:rsidP="00A25D18">
      <w:pPr>
        <w:suppressAutoHyphens w:val="0"/>
        <w:autoSpaceDN w:val="0"/>
        <w:adjustRightInd w:val="0"/>
        <w:contextualSpacing/>
        <w:jc w:val="both"/>
        <w:rPr>
          <w:rFonts w:ascii="Cambria" w:hAnsi="Cambria"/>
          <w:bCs/>
          <w:sz w:val="22"/>
          <w:szCs w:val="22"/>
        </w:rPr>
      </w:pPr>
      <w:r w:rsidRPr="00A25D18">
        <w:rPr>
          <w:rFonts w:ascii="Cambria" w:hAnsi="Cambria"/>
          <w:b/>
          <w:sz w:val="22"/>
          <w:szCs w:val="22"/>
        </w:rPr>
        <w:t xml:space="preserve">Environment: </w:t>
      </w:r>
      <w:r w:rsidRPr="00A25D18">
        <w:rPr>
          <w:rFonts w:ascii="Cambria" w:hAnsi="Cambria"/>
          <w:bCs/>
          <w:sz w:val="22"/>
          <w:szCs w:val="22"/>
        </w:rPr>
        <w:t>Machine Learning, AWS, GCP, Python (Scikit-learn, SciPy, NumPy, Pandas, Matplotlib, Seaborn), GitHub, Linux, Tableau.</w:t>
      </w:r>
    </w:p>
    <w:p w14:paraId="3123578B" w14:textId="77777777" w:rsidR="00F80F6A" w:rsidRDefault="00F80F6A" w:rsidP="00A25D18">
      <w:pPr>
        <w:suppressAutoHyphens w:val="0"/>
        <w:autoSpaceDN w:val="0"/>
        <w:adjustRightInd w:val="0"/>
        <w:contextualSpacing/>
        <w:jc w:val="both"/>
        <w:rPr>
          <w:rFonts w:ascii="Cambria" w:hAnsi="Cambria"/>
          <w:bCs/>
          <w:sz w:val="22"/>
          <w:szCs w:val="22"/>
        </w:rPr>
      </w:pPr>
    </w:p>
    <w:p w14:paraId="0949EF42" w14:textId="77777777" w:rsidR="00F80F6A" w:rsidRDefault="00F80F6A" w:rsidP="00A25D18">
      <w:pPr>
        <w:suppressAutoHyphens w:val="0"/>
        <w:autoSpaceDN w:val="0"/>
        <w:adjustRightInd w:val="0"/>
        <w:contextualSpacing/>
        <w:jc w:val="both"/>
        <w:rPr>
          <w:rFonts w:ascii="Cambria" w:hAnsi="Cambria"/>
          <w:bCs/>
          <w:sz w:val="22"/>
          <w:szCs w:val="22"/>
        </w:rPr>
      </w:pPr>
    </w:p>
    <w:p w14:paraId="0CA9BE72" w14:textId="77777777" w:rsidR="00235BEE" w:rsidRPr="00884D89" w:rsidRDefault="00235BEE">
      <w:pPr>
        <w:pStyle w:val="NoSpacing"/>
        <w:spacing w:line="276" w:lineRule="auto"/>
        <w:jc w:val="both"/>
        <w:rPr>
          <w:rFonts w:ascii="Cambria" w:hAnsi="Cambria" w:cs="Calibri"/>
          <w:b/>
          <w:color w:val="000000"/>
          <w:sz w:val="22"/>
          <w:szCs w:val="22"/>
        </w:rPr>
      </w:pPr>
    </w:p>
    <w:p w14:paraId="45433CDA" w14:textId="6EB9458D" w:rsidR="00800DF1" w:rsidRPr="00884D89" w:rsidRDefault="00800DF1" w:rsidP="00800DF1">
      <w:pPr>
        <w:pStyle w:val="NoSpacing"/>
        <w:pBdr>
          <w:bottom w:val="single" w:sz="4" w:space="1" w:color="auto"/>
        </w:pBdr>
        <w:rPr>
          <w:rFonts w:ascii="Cambria" w:hAnsi="Cambria"/>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4D89">
        <w:rPr>
          <w:rFonts w:ascii="Cambria" w:hAnsi="Cambria"/>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Client:</w:t>
      </w:r>
      <w:r w:rsidR="009A4A68" w:rsidRPr="00884D89">
        <w:rPr>
          <w:rFonts w:ascii="Cambria" w:hAnsi="Cambria"/>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Asurion, TN                             </w:t>
      </w:r>
      <w:r w:rsidRPr="00884D89">
        <w:rPr>
          <w:rFonts w:ascii="Cambria" w:hAnsi="Cambria"/>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03D0A" w:rsidRPr="00884D89">
        <w:rPr>
          <w:rFonts w:ascii="Cambria" w:hAnsi="Cambria"/>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84D89">
        <w:rPr>
          <w:rFonts w:ascii="Cambria" w:hAnsi="Cambria"/>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A1A08" w:rsidRPr="00884D89">
        <w:rPr>
          <w:rFonts w:ascii="Cambria" w:hAnsi="Cambria"/>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A0C3B">
        <w:rPr>
          <w:rFonts w:ascii="Cambria" w:hAnsi="Cambria"/>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A46F0B">
        <w:rPr>
          <w:rFonts w:ascii="Cambria" w:hAnsi="Cambria"/>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A0C3B" w:rsidRPr="00884D89">
        <w:rPr>
          <w:rFonts w:ascii="Cambria" w:hAnsi="Cambria"/>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46F0B">
        <w:rPr>
          <w:rFonts w:ascii="Cambria" w:hAnsi="Cambria"/>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Jan</w:t>
      </w:r>
      <w:r w:rsidR="00000779">
        <w:rPr>
          <w:rFonts w:ascii="Cambria" w:hAnsi="Cambria"/>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84D89">
        <w:rPr>
          <w:rFonts w:ascii="Cambria" w:hAnsi="Cambria"/>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w:t>
      </w:r>
      <w:r w:rsidR="00A46F0B">
        <w:rPr>
          <w:rFonts w:ascii="Cambria" w:hAnsi="Cambria"/>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r w:rsidRPr="00884D89">
        <w:rPr>
          <w:rFonts w:ascii="Cambria" w:hAnsi="Cambria"/>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266BD0">
        <w:rPr>
          <w:rFonts w:ascii="Cambria" w:hAnsi="Cambria"/>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March </w:t>
      </w:r>
      <w:r w:rsidR="00266BD0" w:rsidRPr="00884D89">
        <w:rPr>
          <w:rFonts w:ascii="Cambria" w:hAnsi="Cambria"/>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00A46F0B">
        <w:rPr>
          <w:rFonts w:ascii="Cambria" w:hAnsi="Cambria"/>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p>
    <w:p w14:paraId="3F825F1F" w14:textId="77777777" w:rsidR="00800DF1" w:rsidRPr="00884D89" w:rsidRDefault="00800DF1" w:rsidP="00800DF1">
      <w:pPr>
        <w:pStyle w:val="NoSpacing"/>
        <w:pBdr>
          <w:bottom w:val="single" w:sz="4" w:space="1" w:color="auto"/>
        </w:pBdr>
        <w:rPr>
          <w:rFonts w:ascii="Cambria" w:hAnsi="Cambria"/>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4D89">
        <w:rPr>
          <w:rFonts w:ascii="Cambria" w:hAnsi="Cambria"/>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Role: Data Scientist                                                                                     </w:t>
      </w:r>
    </w:p>
    <w:p w14:paraId="0787FFA2" w14:textId="77777777" w:rsidR="00800DF1" w:rsidRPr="00884D89" w:rsidRDefault="00800DF1" w:rsidP="00800DF1">
      <w:pPr>
        <w:pStyle w:val="NoSpacing"/>
        <w:rPr>
          <w:rFonts w:ascii="Cambria" w:hAnsi="Cambria"/>
          <w:sz w:val="22"/>
          <w:szCs w:val="22"/>
        </w:rPr>
      </w:pPr>
    </w:p>
    <w:p w14:paraId="07669564" w14:textId="77777777" w:rsidR="00800DF1" w:rsidRPr="00884D89" w:rsidRDefault="00800DF1" w:rsidP="00800DF1">
      <w:pPr>
        <w:pStyle w:val="NoSpacing"/>
        <w:rPr>
          <w:rFonts w:ascii="Cambria" w:hAnsi="Cambria"/>
          <w:b/>
          <w:bCs/>
          <w:sz w:val="22"/>
          <w:szCs w:val="22"/>
          <w:u w:val="single"/>
        </w:rPr>
      </w:pPr>
      <w:r w:rsidRPr="00884D89">
        <w:rPr>
          <w:rFonts w:ascii="Cambria" w:hAnsi="Cambria"/>
          <w:b/>
          <w:bCs/>
          <w:sz w:val="22"/>
          <w:szCs w:val="22"/>
          <w:u w:val="single"/>
        </w:rPr>
        <w:t xml:space="preserve">Responsibilities: </w:t>
      </w:r>
    </w:p>
    <w:p w14:paraId="4D394B79" w14:textId="77777777" w:rsidR="009F7641" w:rsidRPr="00884D89" w:rsidRDefault="009F7641"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Performed Data cleaning and exploratory data analysis on the data using Apache Spark SQL and crunched the data by creating data transformations to be used for further model building.</w:t>
      </w:r>
    </w:p>
    <w:p w14:paraId="2A1150D4" w14:textId="77777777" w:rsidR="009F7641" w:rsidRPr="00884D89" w:rsidRDefault="009F7641"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Analyzed data using SQL, Python, R, Apache Spark and presented analytical reports to technical teams.</w:t>
      </w:r>
    </w:p>
    <w:p w14:paraId="14D5EEE7" w14:textId="5356C400" w:rsidR="009F7641" w:rsidRPr="00884D89" w:rsidRDefault="009F7641"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 xml:space="preserve">Used Scikit-Learn’s model selection framework to </w:t>
      </w:r>
      <w:r w:rsidR="0014139F" w:rsidRPr="00884D89">
        <w:rPr>
          <w:rFonts w:ascii="Cambria" w:hAnsi="Cambria" w:cs="Calibri"/>
          <w:sz w:val="22"/>
          <w:szCs w:val="22"/>
        </w:rPr>
        <w:t>perform</w:t>
      </w:r>
      <w:r w:rsidRPr="00884D89">
        <w:rPr>
          <w:rFonts w:ascii="Cambria" w:hAnsi="Cambria" w:cs="Calibri"/>
          <w:sz w:val="22"/>
          <w:szCs w:val="22"/>
        </w:rPr>
        <w:t xml:space="preserve"> hyper-parameter tuning using GridSearchCV and RandomizedSearchCV algorithms.</w:t>
      </w:r>
    </w:p>
    <w:p w14:paraId="5E54C27D" w14:textId="384CB9DA" w:rsidR="0033745A" w:rsidRPr="00884D89" w:rsidRDefault="0033745A"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Designed and implemented robust ontology frameworks to structure and standardize complex data sets.</w:t>
      </w:r>
    </w:p>
    <w:p w14:paraId="188D0675" w14:textId="13B252F4" w:rsidR="0033745A" w:rsidRPr="00884D89" w:rsidRDefault="0033745A"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Created semantic models that define the relationships and classifications within data, enhancing data consistency and interoperability across various systems and platforms.</w:t>
      </w:r>
    </w:p>
    <w:p w14:paraId="66549E71" w14:textId="77777777" w:rsidR="00DB02C4" w:rsidRDefault="00DB02C4"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Experienced in prompt engineering for LLMs, crafting effective prompts to generate desired outputs and improve model interactions.</w:t>
      </w:r>
    </w:p>
    <w:p w14:paraId="0DF7BA63" w14:textId="0EF61F62" w:rsidR="00763039" w:rsidRDefault="00763039" w:rsidP="00884D89">
      <w:pPr>
        <w:pStyle w:val="NoSpacing"/>
        <w:numPr>
          <w:ilvl w:val="0"/>
          <w:numId w:val="26"/>
        </w:numPr>
        <w:suppressAutoHyphens w:val="0"/>
        <w:jc w:val="both"/>
        <w:rPr>
          <w:rFonts w:ascii="Cambria" w:hAnsi="Cambria" w:cs="Calibri"/>
          <w:sz w:val="22"/>
          <w:szCs w:val="22"/>
        </w:rPr>
      </w:pPr>
      <w:r w:rsidRPr="00763039">
        <w:rPr>
          <w:rFonts w:ascii="Cambria" w:hAnsi="Cambria" w:cs="Calibri"/>
          <w:sz w:val="22"/>
          <w:szCs w:val="22"/>
        </w:rPr>
        <w:t>Developed advanced AI models for pricing and forecasting, significantly improving decision-making processes and operational efficiency.</w:t>
      </w:r>
    </w:p>
    <w:p w14:paraId="7B4BFF34" w14:textId="77777777" w:rsidR="00763039" w:rsidRDefault="00763039" w:rsidP="00884D89">
      <w:pPr>
        <w:pStyle w:val="NoSpacing"/>
        <w:numPr>
          <w:ilvl w:val="0"/>
          <w:numId w:val="26"/>
        </w:numPr>
        <w:suppressAutoHyphens w:val="0"/>
        <w:jc w:val="both"/>
        <w:rPr>
          <w:rFonts w:ascii="Cambria" w:hAnsi="Cambria" w:cs="Calibri"/>
          <w:sz w:val="22"/>
          <w:szCs w:val="22"/>
        </w:rPr>
      </w:pPr>
      <w:r w:rsidRPr="00763039">
        <w:rPr>
          <w:rFonts w:ascii="Cambria" w:hAnsi="Cambria" w:cs="Calibri"/>
          <w:sz w:val="22"/>
          <w:szCs w:val="22"/>
        </w:rPr>
        <w:t xml:space="preserve">Demonstrated excellence in growing and managing onshore contract resources, ensuring high performance and operational efficiency. </w:t>
      </w:r>
    </w:p>
    <w:p w14:paraId="1A4919C4" w14:textId="2C6D61C1" w:rsidR="00763039" w:rsidRDefault="00763039" w:rsidP="00884D89">
      <w:pPr>
        <w:pStyle w:val="NoSpacing"/>
        <w:numPr>
          <w:ilvl w:val="0"/>
          <w:numId w:val="26"/>
        </w:numPr>
        <w:suppressAutoHyphens w:val="0"/>
        <w:jc w:val="both"/>
        <w:rPr>
          <w:rFonts w:ascii="Cambria" w:hAnsi="Cambria" w:cs="Calibri"/>
          <w:sz w:val="22"/>
          <w:szCs w:val="22"/>
        </w:rPr>
      </w:pPr>
      <w:r w:rsidRPr="00763039">
        <w:rPr>
          <w:rFonts w:ascii="Cambria" w:hAnsi="Cambria" w:cs="Calibri"/>
          <w:sz w:val="22"/>
          <w:szCs w:val="22"/>
        </w:rPr>
        <w:t>Fostered a culture of continuous learning and development, enabling teams to achieve ambitious project goals.</w:t>
      </w:r>
    </w:p>
    <w:p w14:paraId="640B9C05" w14:textId="312FE45B" w:rsidR="00763039" w:rsidRDefault="00763039" w:rsidP="00884D89">
      <w:pPr>
        <w:pStyle w:val="NoSpacing"/>
        <w:numPr>
          <w:ilvl w:val="0"/>
          <w:numId w:val="26"/>
        </w:numPr>
        <w:suppressAutoHyphens w:val="0"/>
        <w:jc w:val="both"/>
        <w:rPr>
          <w:rFonts w:ascii="Cambria" w:hAnsi="Cambria" w:cs="Calibri"/>
          <w:sz w:val="22"/>
          <w:szCs w:val="22"/>
        </w:rPr>
      </w:pPr>
      <w:r w:rsidRPr="00763039">
        <w:rPr>
          <w:rFonts w:ascii="Cambria" w:hAnsi="Cambria" w:cs="Calibri"/>
          <w:sz w:val="22"/>
          <w:szCs w:val="22"/>
        </w:rPr>
        <w:t>Led pricing/forecasting projects, delivering actionable insights and automated workflows that streamlined operational processes.</w:t>
      </w:r>
    </w:p>
    <w:p w14:paraId="74B7A0AB" w14:textId="1540C3C7" w:rsidR="00763039" w:rsidRPr="00884D89" w:rsidRDefault="00763039" w:rsidP="00884D89">
      <w:pPr>
        <w:pStyle w:val="NoSpacing"/>
        <w:numPr>
          <w:ilvl w:val="0"/>
          <w:numId w:val="26"/>
        </w:numPr>
        <w:suppressAutoHyphens w:val="0"/>
        <w:jc w:val="both"/>
        <w:rPr>
          <w:rFonts w:ascii="Cambria" w:hAnsi="Cambria" w:cs="Calibri"/>
          <w:sz w:val="22"/>
          <w:szCs w:val="22"/>
        </w:rPr>
      </w:pPr>
      <w:r w:rsidRPr="00763039">
        <w:rPr>
          <w:rFonts w:ascii="Cambria" w:hAnsi="Cambria" w:cs="Calibri"/>
          <w:sz w:val="22"/>
          <w:szCs w:val="22"/>
        </w:rPr>
        <w:t>Contributed to dynamic pricing strategies, customer retention efforts, and supply chain optimizations demonstrating the versatility and application of AI/ML models in improving business outcomes.</w:t>
      </w:r>
    </w:p>
    <w:p w14:paraId="574F3149" w14:textId="77777777" w:rsidR="00DB02C4" w:rsidRPr="00884D89" w:rsidRDefault="00DB02C4"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Demonstrated capability in deploying and managing scalable machine learning models in cloud environments, including Azure and AWS, for high-traffic applications.</w:t>
      </w:r>
    </w:p>
    <w:p w14:paraId="5F61CB18" w14:textId="55D9CEAB" w:rsidR="00DB02C4" w:rsidRPr="00884D89" w:rsidRDefault="00DB02C4"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Proficient in building and evaluating ML models for healthcare, utilizing data analytics to improve diagnostic tools and patient outcomes.</w:t>
      </w:r>
    </w:p>
    <w:p w14:paraId="1E5BD44D" w14:textId="4F50912F" w:rsidR="00B040C7" w:rsidRPr="00884D89" w:rsidRDefault="00B040C7"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Designed and executed complex data queries using Hive, enabling insightful analysis for business decision.</w:t>
      </w:r>
    </w:p>
    <w:p w14:paraId="7FE51D81" w14:textId="04ECE093" w:rsidR="00B040C7" w:rsidRPr="00884D89" w:rsidRDefault="00B040C7"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Integrated Hive with other data processing tools for streamlined data manipulation and reporting.</w:t>
      </w:r>
    </w:p>
    <w:p w14:paraId="0FE66553" w14:textId="19C61785" w:rsidR="006B5618" w:rsidRPr="00884D89" w:rsidRDefault="006B5618"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Developed and deployed LLMs for IRQA systems, allowing them to understand and respond to user queries effectively, ensuring relevant, accurate, and contextual information retrieval and responses.</w:t>
      </w:r>
    </w:p>
    <w:p w14:paraId="6E3ADD45" w14:textId="77777777" w:rsidR="009F7641" w:rsidRPr="00884D89" w:rsidRDefault="009F7641"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Performed hyper parameter tuning by formulating Distributed Cross Validation in Apache Spark to speed up the computation process.</w:t>
      </w:r>
    </w:p>
    <w:p w14:paraId="63479999" w14:textId="77777777" w:rsidR="009F7641" w:rsidRPr="00884D89" w:rsidRDefault="009F7641"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Clustered time series of similar SKUs using KMeans on extracting features from the time series like trend, mean, standard deviation etc.</w:t>
      </w:r>
    </w:p>
    <w:p w14:paraId="6A7A6791" w14:textId="64D46F6F" w:rsidR="00B54998" w:rsidRPr="00884D89" w:rsidRDefault="00B54998"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Spearheaded the fine-tuning process of large language models, ensuring optimized performance for bespoke tasks and specific industry domains.</w:t>
      </w:r>
    </w:p>
    <w:p w14:paraId="4CDC7466" w14:textId="77777777" w:rsidR="009F7641" w:rsidRPr="00884D89" w:rsidRDefault="009F7641"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Employed a heterogeneous stacked ensemble of methods for the final forecast.</w:t>
      </w:r>
    </w:p>
    <w:p w14:paraId="5B63033E" w14:textId="77777777" w:rsidR="008B6B6A" w:rsidRPr="00884D89" w:rsidRDefault="008B6B6A"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Utilize distributed computing tools like Hadoop, Hive, or Spark.</w:t>
      </w:r>
    </w:p>
    <w:p w14:paraId="2B3BBE15" w14:textId="77777777" w:rsidR="009A3A06" w:rsidRPr="00884D89" w:rsidRDefault="009A3A06"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Developed and deployed LLMs for a variety of applications, from IRQA systems to customer insights, showcasing versatility in applying AI for business solutions.</w:t>
      </w:r>
    </w:p>
    <w:p w14:paraId="2DF7E447" w14:textId="77777777" w:rsidR="009A3A06" w:rsidRPr="00884D89" w:rsidRDefault="009A3A06"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Integrated MLOps principles with a focus on LLM and LangChain technologies, enhancing model performance, scalability, and governance.</w:t>
      </w:r>
    </w:p>
    <w:p w14:paraId="47AD36AF" w14:textId="77777777" w:rsidR="009F7641" w:rsidRPr="00884D89" w:rsidRDefault="009F7641"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Utilized Git for version control on GitHub and MLFlow for model versioning to collaborate work with the team members.</w:t>
      </w:r>
    </w:p>
    <w:p w14:paraId="5B17AA98" w14:textId="77777777" w:rsidR="009F7641" w:rsidRPr="00884D89" w:rsidRDefault="009F7641"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lastRenderedPageBreak/>
        <w:t>Created a data pipeline using Docker and Airflow for running the model every week.</w:t>
      </w:r>
    </w:p>
    <w:p w14:paraId="2309E23F" w14:textId="002EBE02" w:rsidR="009F7641" w:rsidRPr="00884D89" w:rsidRDefault="009F7641"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Monitored model performance by building a dashboard in Dash.</w:t>
      </w:r>
    </w:p>
    <w:p w14:paraId="44113F6B" w14:textId="77777777" w:rsidR="00800DF1" w:rsidRPr="00884D89" w:rsidRDefault="00800DF1"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Researched, experimented, and built time series models to better capture patterns for intermittent time series and cluster similar time series using K-Means on global features like wavelet transforms and KShape clustering.</w:t>
      </w:r>
    </w:p>
    <w:p w14:paraId="64BAB8BF" w14:textId="77777777" w:rsidR="00800DF1" w:rsidRPr="00884D89" w:rsidRDefault="00800DF1"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Built statistical models like constrained regression to capture price elasticity.</w:t>
      </w:r>
    </w:p>
    <w:p w14:paraId="6A4E5F29" w14:textId="77777777" w:rsidR="00800DF1" w:rsidRPr="00884D89" w:rsidRDefault="00800DF1"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Collaborated with business stakeholders for capturing product requirements, sketch product roadmaps, understand market specific nuances and help adopt the product in 5 countries replacing a third-party tool.</w:t>
      </w:r>
    </w:p>
    <w:p w14:paraId="5BA597B0" w14:textId="38D62EC5" w:rsidR="00800DF1" w:rsidRPr="00884D89" w:rsidRDefault="00800DF1"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 xml:space="preserve">Improved forecasting performance by 27% (sMAPE) on </w:t>
      </w:r>
      <w:r w:rsidR="0014139F" w:rsidRPr="00884D89">
        <w:rPr>
          <w:rFonts w:ascii="Cambria" w:hAnsi="Cambria" w:cs="Calibri"/>
          <w:sz w:val="22"/>
          <w:szCs w:val="22"/>
        </w:rPr>
        <w:t>average</w:t>
      </w:r>
      <w:r w:rsidRPr="00884D89">
        <w:rPr>
          <w:rFonts w:ascii="Cambria" w:hAnsi="Cambria" w:cs="Calibri"/>
          <w:sz w:val="22"/>
          <w:szCs w:val="22"/>
        </w:rPr>
        <w:t xml:space="preserve"> across countries.</w:t>
      </w:r>
    </w:p>
    <w:p w14:paraId="7AB91513" w14:textId="77777777" w:rsidR="00800DF1" w:rsidRPr="00884D89" w:rsidRDefault="00800DF1"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Reduced computational time by 70% (10 hours to 3 hours) by using distributed computation i.e., UDFs on Spark and RAPIDS on GPUs for building 10 million statistical/ machine learning models per country using the same computational resources.</w:t>
      </w:r>
    </w:p>
    <w:p w14:paraId="296A6773" w14:textId="77777777" w:rsidR="00800DF1" w:rsidRPr="00884D89" w:rsidRDefault="00800DF1"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Integrated MLOps principles utilizing Data/Model Governance, Code/Data/Model Versioning and built Data Pipelines using open-source tools and was awarded the SPOT Award for the same.</w:t>
      </w:r>
    </w:p>
    <w:p w14:paraId="720F6FD4" w14:textId="77777777" w:rsidR="00800DF1" w:rsidRPr="00884D89" w:rsidRDefault="00800DF1"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Built a customer insights product for capturing Walmart's store concerns like COVID mask concerns, parking space, long queues etc. using tweets from Twitter utilizing an open-source package Twint. Also, built a Tableau dashboard for the customer team to provide insights of major concerns in stores in USA.</w:t>
      </w:r>
    </w:p>
    <w:p w14:paraId="5CEF7E7F" w14:textId="3330B4DF" w:rsidR="00F65EF4" w:rsidRPr="00884D89" w:rsidRDefault="00F65EF4"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Developed and deployed multiple NLP models using machine learning and deep learning algorithms such as GPT-3 and BERT.</w:t>
      </w:r>
    </w:p>
    <w:p w14:paraId="7E35CA14" w14:textId="50595731" w:rsidR="00F65EF4" w:rsidRPr="00884D89" w:rsidRDefault="00F65EF4"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Implemented real-time analytics to monitor model performance, enabling dynamic tuning and optimization.</w:t>
      </w:r>
    </w:p>
    <w:p w14:paraId="4B6BF7CB" w14:textId="77777777" w:rsidR="00A25D18" w:rsidRPr="00884D89" w:rsidRDefault="00A25D18" w:rsidP="002B5C6B">
      <w:pPr>
        <w:pStyle w:val="NoSpacing"/>
        <w:suppressAutoHyphens w:val="0"/>
        <w:jc w:val="both"/>
        <w:rPr>
          <w:rFonts w:ascii="Cambria" w:hAnsi="Cambria"/>
          <w:sz w:val="22"/>
          <w:szCs w:val="22"/>
        </w:rPr>
      </w:pPr>
    </w:p>
    <w:p w14:paraId="501F3B18" w14:textId="77777777" w:rsidR="00A25D18" w:rsidRPr="00884D89" w:rsidRDefault="00A25D18" w:rsidP="002B5C6B">
      <w:pPr>
        <w:pStyle w:val="BodyText"/>
        <w:ind w:left="99" w:right="110"/>
        <w:jc w:val="both"/>
        <w:rPr>
          <w:rFonts w:ascii="Cambria" w:eastAsia="Arial" w:hAnsi="Cambria" w:cs="Times New Roman"/>
          <w:sz w:val="22"/>
          <w:szCs w:val="22"/>
        </w:rPr>
      </w:pPr>
      <w:r w:rsidRPr="00884D89">
        <w:rPr>
          <w:rFonts w:ascii="Cambria" w:eastAsia="Arial" w:hAnsi="Cambria" w:cs="Times New Roman"/>
          <w:b/>
          <w:bCs/>
          <w:sz w:val="22"/>
          <w:szCs w:val="22"/>
        </w:rPr>
        <w:t>Environment:</w:t>
      </w:r>
      <w:r w:rsidRPr="00884D89">
        <w:rPr>
          <w:rFonts w:ascii="Cambria" w:eastAsia="Arial" w:hAnsi="Cambria" w:cs="Times New Roman"/>
          <w:sz w:val="22"/>
          <w:szCs w:val="22"/>
        </w:rPr>
        <w:t xml:space="preserve"> Python, Tableau, Machine Learning (Logistic regression/ Random Forests/ KNN/ K-Means Clustering/ Hierarchical Clustering/ Ensemble methods/ Collaborative filtering) GitHub</w:t>
      </w:r>
    </w:p>
    <w:p w14:paraId="23D1DE20" w14:textId="77777777" w:rsidR="00800DF1" w:rsidRPr="00884D89" w:rsidRDefault="00800DF1" w:rsidP="002B5C6B">
      <w:pPr>
        <w:pStyle w:val="NoSpacing"/>
        <w:spacing w:line="276" w:lineRule="auto"/>
        <w:jc w:val="both"/>
        <w:rPr>
          <w:rFonts w:ascii="Cambria" w:hAnsi="Cambria" w:cs="Calibri"/>
          <w:color w:val="000000"/>
          <w:sz w:val="22"/>
          <w:szCs w:val="22"/>
        </w:rPr>
      </w:pPr>
    </w:p>
    <w:p w14:paraId="0040E663" w14:textId="54D30FF2" w:rsidR="00800DF1" w:rsidRPr="00884D89" w:rsidRDefault="00800DF1" w:rsidP="002B5C6B">
      <w:pPr>
        <w:pStyle w:val="NoSpacing"/>
        <w:spacing w:line="276" w:lineRule="auto"/>
        <w:jc w:val="both"/>
        <w:rPr>
          <w:rFonts w:ascii="Cambria" w:hAnsi="Cambria" w:cs="Calibri"/>
          <w:b/>
          <w:color w:val="000000"/>
          <w:sz w:val="22"/>
          <w:szCs w:val="22"/>
        </w:rPr>
      </w:pPr>
    </w:p>
    <w:p w14:paraId="66AE12EA" w14:textId="69ACE64C" w:rsidR="00800DF1" w:rsidRPr="00884D89" w:rsidRDefault="00800DF1" w:rsidP="002B5C6B">
      <w:pPr>
        <w:pStyle w:val="NoSpacing"/>
        <w:pBdr>
          <w:bottom w:val="single" w:sz="4" w:space="1" w:color="auto"/>
        </w:pBdr>
        <w:jc w:val="both"/>
        <w:rPr>
          <w:rFonts w:ascii="Cambria" w:hAnsi="Cambria" w:cs="Calibr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4D89">
        <w:rPr>
          <w:rFonts w:ascii="Cambria" w:hAnsi="Cambria" w:cs="Calibr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Client: </w:t>
      </w:r>
      <w:r w:rsidR="00CB0CEF">
        <w:rPr>
          <w:rFonts w:ascii="Cambria" w:hAnsi="Cambria" w:cs="Calibr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Phillips 66</w:t>
      </w:r>
      <w:r w:rsidR="00E23805" w:rsidRPr="00884D89">
        <w:rPr>
          <w:rFonts w:ascii="Cambria" w:hAnsi="Cambria" w:cs="Calibr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India         </w:t>
      </w:r>
      <w:r w:rsidR="006A1A08" w:rsidRPr="00884D89">
        <w:rPr>
          <w:rFonts w:ascii="Cambria" w:hAnsi="Cambria" w:cs="Calibr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03D0A" w:rsidRPr="00884D89">
        <w:rPr>
          <w:rFonts w:ascii="Cambria" w:hAnsi="Cambria" w:cs="Calibr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A1A08" w:rsidRPr="00884D89">
        <w:rPr>
          <w:rFonts w:ascii="Cambria" w:hAnsi="Cambria" w:cs="Calibr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B0CEF">
        <w:rPr>
          <w:rFonts w:ascii="Cambria" w:hAnsi="Cambria" w:cs="Calibr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71D2A" w:rsidRPr="00884D89">
        <w:rPr>
          <w:rFonts w:ascii="Cambria" w:hAnsi="Cambria" w:cs="Calibr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w:t>
      </w:r>
      <w:r w:rsidR="00B87927">
        <w:rPr>
          <w:rFonts w:ascii="Cambria" w:hAnsi="Cambria" w:cs="Calibr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w:t>
      </w:r>
      <w:r w:rsidR="006A1A08" w:rsidRPr="00884D89">
        <w:rPr>
          <w:rFonts w:ascii="Cambria" w:hAnsi="Cambria" w:cs="Calibr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201</w:t>
      </w:r>
      <w:r w:rsidR="00E71D2A" w:rsidRPr="00884D89">
        <w:rPr>
          <w:rFonts w:ascii="Cambria" w:hAnsi="Cambria" w:cs="Calibr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006A1A08" w:rsidRPr="00884D89">
        <w:rPr>
          <w:rFonts w:ascii="Cambria" w:hAnsi="Cambria" w:cs="Calibr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23805" w:rsidRPr="00884D89">
        <w:rPr>
          <w:rFonts w:ascii="Cambria" w:hAnsi="Cambria" w:cs="Calibr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A1A08" w:rsidRPr="00884D89">
        <w:rPr>
          <w:rFonts w:ascii="Cambria" w:hAnsi="Cambria" w:cs="Calibr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46F0B">
        <w:rPr>
          <w:rFonts w:ascii="Cambria" w:hAnsi="Cambria" w:cs="Calibr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Aug </w:t>
      </w:r>
      <w:r w:rsidR="00A46F0B" w:rsidRPr="00884D89">
        <w:rPr>
          <w:rFonts w:ascii="Cambria" w:hAnsi="Cambria" w:cs="Calibr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2018</w:t>
      </w:r>
    </w:p>
    <w:p w14:paraId="2BB43310" w14:textId="2F550D13" w:rsidR="00800DF1" w:rsidRPr="00884D89" w:rsidRDefault="00800DF1" w:rsidP="002B5C6B">
      <w:pPr>
        <w:pStyle w:val="NoSpacing"/>
        <w:pBdr>
          <w:bottom w:val="single" w:sz="4" w:space="1" w:color="auto"/>
        </w:pBdr>
        <w:jc w:val="both"/>
        <w:rPr>
          <w:rFonts w:ascii="Cambria" w:hAnsi="Cambria" w:cs="Calibri"/>
          <w:bCs/>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4D89">
        <w:rPr>
          <w:rFonts w:ascii="Cambria" w:hAnsi="Cambria" w:cs="Calibr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Role: </w:t>
      </w:r>
      <w:r w:rsidR="00D06DB8" w:rsidRPr="00884D89">
        <w:rPr>
          <w:rFonts w:ascii="Cambria" w:hAnsi="Cambria" w:cs="Calibri"/>
          <w:b/>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Scientist</w:t>
      </w:r>
    </w:p>
    <w:p w14:paraId="046275E2" w14:textId="77777777" w:rsidR="006A1A08" w:rsidRPr="00884D89" w:rsidRDefault="006A1A08" w:rsidP="002B5C6B">
      <w:pPr>
        <w:spacing w:line="276" w:lineRule="auto"/>
        <w:jc w:val="both"/>
        <w:rPr>
          <w:rFonts w:ascii="Cambria" w:eastAsia="Cambria" w:hAnsi="Cambria" w:cs="Calibri"/>
          <w:b/>
          <w:sz w:val="22"/>
          <w:szCs w:val="22"/>
          <w:u w:val="single"/>
        </w:rPr>
      </w:pPr>
    </w:p>
    <w:p w14:paraId="3F8F9A67" w14:textId="0B6A343B" w:rsidR="00800DF1" w:rsidRPr="00884D89" w:rsidRDefault="00800DF1" w:rsidP="002B5C6B">
      <w:pPr>
        <w:spacing w:line="276" w:lineRule="auto"/>
        <w:jc w:val="both"/>
        <w:rPr>
          <w:rFonts w:ascii="Cambria" w:eastAsia="Cambria" w:hAnsi="Cambria" w:cs="Calibri"/>
          <w:b/>
          <w:sz w:val="22"/>
          <w:szCs w:val="22"/>
          <w:u w:val="single"/>
        </w:rPr>
      </w:pPr>
      <w:r w:rsidRPr="00884D89">
        <w:rPr>
          <w:rFonts w:ascii="Cambria" w:eastAsia="Cambria" w:hAnsi="Cambria" w:cs="Calibri"/>
          <w:b/>
          <w:sz w:val="22"/>
          <w:szCs w:val="22"/>
          <w:u w:val="single"/>
        </w:rPr>
        <w:t>Responsibilities:</w:t>
      </w:r>
    </w:p>
    <w:p w14:paraId="264374C2" w14:textId="77777777" w:rsidR="00001CB2" w:rsidRPr="00884D89" w:rsidRDefault="00001CB2"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Performed Data cleaning and exploratory data analysis on the data using Apache Spark SQL and crunched the data by creating data transformations to be used for further model building.</w:t>
      </w:r>
    </w:p>
    <w:p w14:paraId="04E2F186" w14:textId="77777777" w:rsidR="00001CB2" w:rsidRPr="00884D89" w:rsidRDefault="00001CB2"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Analyzed data using SQL, Python, R, Apache Spark and presented analytical reports to technical teams.</w:t>
      </w:r>
    </w:p>
    <w:p w14:paraId="11585A41" w14:textId="77777777" w:rsidR="00001CB2" w:rsidRPr="00884D89" w:rsidRDefault="00001CB2"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Built forecasting models for forecasting weekly demand of a SKU by capturing patterns from intermittent time series data by using traditional forecasting models like Crostons method, Moving Averages, and machine learning techniques like XGBoost, LightGBM etc. using python.</w:t>
      </w:r>
    </w:p>
    <w:p w14:paraId="058B286A" w14:textId="2CE68A3A" w:rsidR="00001CB2" w:rsidRPr="00884D89" w:rsidRDefault="00001CB2"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 xml:space="preserve">Used Scikit-Learn’s model selection framework to </w:t>
      </w:r>
      <w:r w:rsidR="00332C41" w:rsidRPr="00884D89">
        <w:rPr>
          <w:rFonts w:ascii="Cambria" w:hAnsi="Cambria" w:cs="Calibri"/>
          <w:sz w:val="22"/>
          <w:szCs w:val="22"/>
        </w:rPr>
        <w:t>perform</w:t>
      </w:r>
      <w:r w:rsidRPr="00884D89">
        <w:rPr>
          <w:rFonts w:ascii="Cambria" w:hAnsi="Cambria" w:cs="Calibri"/>
          <w:sz w:val="22"/>
          <w:szCs w:val="22"/>
        </w:rPr>
        <w:t xml:space="preserve"> hyper-parameter tuning using GridSearchCV and RandomizedSearchCV algorithms.</w:t>
      </w:r>
    </w:p>
    <w:p w14:paraId="469A11D8" w14:textId="77777777" w:rsidR="00001CB2" w:rsidRPr="00884D89" w:rsidRDefault="00001CB2"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Performed hyper parameter tuning by formulating Distributed Cross Validation in Apache Spark to speed up the computation process.</w:t>
      </w:r>
    </w:p>
    <w:p w14:paraId="1FAB732C" w14:textId="77777777" w:rsidR="00001CB2" w:rsidRPr="00884D89" w:rsidRDefault="00001CB2"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Clustered time series of similar SKUs using KMeans on extracting features from the time series like trend, mean, standard deviation etc.</w:t>
      </w:r>
    </w:p>
    <w:p w14:paraId="0F6E2173" w14:textId="77777777" w:rsidR="00001CB2" w:rsidRPr="00884D89" w:rsidRDefault="00001CB2"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Employed a heterogeneous stacked ensemble of methods for the final forecast.</w:t>
      </w:r>
    </w:p>
    <w:p w14:paraId="0F05F0AD" w14:textId="77777777" w:rsidR="00001CB2" w:rsidRPr="00884D89" w:rsidRDefault="00001CB2"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Evaluated the performance of our model using accuracy metrics like MAPE, MAD etc.</w:t>
      </w:r>
    </w:p>
    <w:p w14:paraId="71EEE3A7" w14:textId="77777777" w:rsidR="00001CB2" w:rsidRPr="00884D89" w:rsidRDefault="00001CB2"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Utilized Git for version control on GitHub and MLFlow for model versioning to collaborate work with the team members.</w:t>
      </w:r>
    </w:p>
    <w:p w14:paraId="74A07075" w14:textId="77777777" w:rsidR="00001CB2" w:rsidRPr="00884D89" w:rsidRDefault="00001CB2"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Created a data pipeline using Docker and Airflow for running the model every week.</w:t>
      </w:r>
    </w:p>
    <w:p w14:paraId="33DC2B90" w14:textId="2D65AE12" w:rsidR="00B84267" w:rsidRPr="00884D89" w:rsidRDefault="00B84267"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Skillfully combined various algorithms and modules, including Vertex AI, to improve data analysis accuracy.</w:t>
      </w:r>
    </w:p>
    <w:p w14:paraId="492F9D99" w14:textId="77777777" w:rsidR="00001CB2" w:rsidRPr="00884D89" w:rsidRDefault="00001CB2"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Built statistical models like constrained regression to capture price elasticity.</w:t>
      </w:r>
    </w:p>
    <w:p w14:paraId="42BDC867" w14:textId="77777777" w:rsidR="00001CB2" w:rsidRPr="00884D89" w:rsidRDefault="00001CB2"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Collaborated with business stakeholders for capturing product requirements, sketch product roadmaps, understand market specific nuances and help adopt the product in 5 countries replacing a third-party tool.</w:t>
      </w:r>
    </w:p>
    <w:p w14:paraId="05BDFEBF" w14:textId="0F353A64" w:rsidR="00001CB2" w:rsidRPr="00884D89" w:rsidRDefault="00001CB2"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 xml:space="preserve">Improved forecasting performance by 27% (sMAPE) on </w:t>
      </w:r>
      <w:r w:rsidR="00332C41" w:rsidRPr="00884D89">
        <w:rPr>
          <w:rFonts w:ascii="Cambria" w:hAnsi="Cambria" w:cs="Calibri"/>
          <w:sz w:val="22"/>
          <w:szCs w:val="22"/>
        </w:rPr>
        <w:t>average</w:t>
      </w:r>
      <w:r w:rsidRPr="00884D89">
        <w:rPr>
          <w:rFonts w:ascii="Cambria" w:hAnsi="Cambria" w:cs="Calibri"/>
          <w:sz w:val="22"/>
          <w:szCs w:val="22"/>
        </w:rPr>
        <w:t xml:space="preserve"> across countries.</w:t>
      </w:r>
    </w:p>
    <w:p w14:paraId="64E2AB5E" w14:textId="77777777" w:rsidR="00001CB2" w:rsidRPr="00884D89" w:rsidRDefault="00001CB2"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lastRenderedPageBreak/>
        <w:t>Reduced computational time by 70% (10 hours to 3 hours) by using distributed computation i.e., UDFs on Spark and RAPIDS on GPUs for building 10 million statistical/ machine learning models per country using the same computational resources.</w:t>
      </w:r>
    </w:p>
    <w:p w14:paraId="66D52803" w14:textId="77777777" w:rsidR="00001CB2" w:rsidRPr="00884D89" w:rsidRDefault="00001CB2"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Integrated MLOps principles utilizing Data/Model Governance, Code/Data/Model Versioning and built Data Pipelines using open-source tools and was awarded the SPOT Award for the same.</w:t>
      </w:r>
    </w:p>
    <w:p w14:paraId="597081A4" w14:textId="3362EF0F" w:rsidR="00A25D18" w:rsidRPr="00884D89" w:rsidRDefault="00001CB2" w:rsidP="00884D89">
      <w:pPr>
        <w:pStyle w:val="NoSpacing"/>
        <w:numPr>
          <w:ilvl w:val="0"/>
          <w:numId w:val="26"/>
        </w:numPr>
        <w:suppressAutoHyphens w:val="0"/>
        <w:jc w:val="both"/>
        <w:rPr>
          <w:rFonts w:ascii="Cambria" w:hAnsi="Cambria" w:cs="Calibri"/>
          <w:sz w:val="22"/>
          <w:szCs w:val="22"/>
        </w:rPr>
      </w:pPr>
      <w:r w:rsidRPr="00884D89">
        <w:rPr>
          <w:rFonts w:ascii="Cambria" w:hAnsi="Cambria" w:cs="Calibri"/>
          <w:sz w:val="22"/>
          <w:szCs w:val="22"/>
        </w:rPr>
        <w:t>Built a customer insights product for capturing Walmart's store concerns like COVID mask concerns, parking space, long queues etc. using tweets from Twitter utilizing an open-source package Twint. Also, built a Tableau dashboard for the customer team to provide insights of major concerns in stores in USA.</w:t>
      </w:r>
    </w:p>
    <w:p w14:paraId="5EC722F2" w14:textId="77777777" w:rsidR="00001CB2" w:rsidRPr="00884D89" w:rsidRDefault="00001CB2" w:rsidP="00884D89">
      <w:pPr>
        <w:pStyle w:val="NoSpacing"/>
        <w:numPr>
          <w:ilvl w:val="0"/>
          <w:numId w:val="26"/>
        </w:numPr>
        <w:suppressAutoHyphens w:val="0"/>
        <w:jc w:val="both"/>
        <w:rPr>
          <w:rFonts w:ascii="Cambria" w:hAnsi="Cambria" w:cs="Calibri"/>
          <w:sz w:val="22"/>
          <w:szCs w:val="22"/>
        </w:rPr>
      </w:pPr>
    </w:p>
    <w:p w14:paraId="0A0C1B92" w14:textId="77777777" w:rsidR="00A25D18" w:rsidRPr="00884D89" w:rsidRDefault="00A25D18" w:rsidP="00001CB2">
      <w:pPr>
        <w:widowControl/>
        <w:pBdr>
          <w:top w:val="nil"/>
          <w:left w:val="nil"/>
          <w:bottom w:val="nil"/>
          <w:right w:val="nil"/>
          <w:between w:val="nil"/>
        </w:pBdr>
        <w:autoSpaceDE/>
        <w:spacing w:line="276" w:lineRule="auto"/>
        <w:jc w:val="both"/>
        <w:rPr>
          <w:rFonts w:ascii="Cambria" w:eastAsia="Cambria" w:hAnsi="Cambria" w:cs="Calibri"/>
          <w:color w:val="000000"/>
          <w:sz w:val="22"/>
          <w:szCs w:val="22"/>
        </w:rPr>
      </w:pPr>
      <w:r w:rsidRPr="00884D89">
        <w:rPr>
          <w:rFonts w:ascii="Cambria" w:eastAsia="Cambria" w:hAnsi="Cambria" w:cs="Calibri"/>
          <w:b/>
          <w:bCs/>
          <w:color w:val="000000"/>
          <w:sz w:val="22"/>
          <w:szCs w:val="22"/>
        </w:rPr>
        <w:t>Environment:</w:t>
      </w:r>
      <w:r w:rsidRPr="00884D89">
        <w:rPr>
          <w:rFonts w:ascii="Cambria" w:eastAsia="Cambria" w:hAnsi="Cambria" w:cs="Calibri"/>
          <w:color w:val="000000"/>
          <w:sz w:val="22"/>
          <w:szCs w:val="22"/>
        </w:rPr>
        <w:t xml:space="preserve"> Python, Tableau, Machine Learning (Logistic regression/ Random Forests/ KNN/ K-Means Clustering/ Hierarchical Clustering/ Ensemble methods/ Collaborative filtering) GitHub</w:t>
      </w:r>
    </w:p>
    <w:p w14:paraId="4017A8A8" w14:textId="6E600A67" w:rsidR="00800DF1" w:rsidRPr="00884D89" w:rsidRDefault="00800DF1" w:rsidP="002B5C6B">
      <w:pPr>
        <w:pStyle w:val="NoSpacing"/>
        <w:spacing w:line="276" w:lineRule="auto"/>
        <w:jc w:val="both"/>
        <w:rPr>
          <w:rFonts w:ascii="Cambria" w:hAnsi="Cambria" w:cs="Calibri"/>
          <w:color w:val="000000"/>
          <w:sz w:val="22"/>
          <w:szCs w:val="22"/>
        </w:rPr>
      </w:pPr>
    </w:p>
    <w:p w14:paraId="757BFAEA" w14:textId="3055D99F" w:rsidR="009F7641" w:rsidRPr="00884D89" w:rsidRDefault="009F7641" w:rsidP="002B5C6B">
      <w:pPr>
        <w:pStyle w:val="NoSpacing"/>
        <w:spacing w:line="276" w:lineRule="auto"/>
        <w:jc w:val="both"/>
        <w:rPr>
          <w:rFonts w:ascii="Cambria" w:hAnsi="Cambria" w:cs="Calibri"/>
          <w:color w:val="000000"/>
          <w:sz w:val="22"/>
          <w:szCs w:val="22"/>
        </w:rPr>
      </w:pPr>
    </w:p>
    <w:sectPr w:rsidR="009F7641" w:rsidRPr="00884D8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288" w:footer="288"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5CFA2" w14:textId="77777777" w:rsidR="00623C00" w:rsidRDefault="00623C00">
      <w:r>
        <w:separator/>
      </w:r>
    </w:p>
  </w:endnote>
  <w:endnote w:type="continuationSeparator" w:id="0">
    <w:p w14:paraId="489895D9" w14:textId="77777777" w:rsidR="00623C00" w:rsidRDefault="00623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dnie">
    <w:altName w:val="Courier New"/>
    <w:charset w:val="00"/>
    <w:family w:val="auto"/>
    <w:pitch w:val="variable"/>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Bold">
    <w:panose1 w:val="020B0704020202020204"/>
    <w:charset w:val="00"/>
    <w:family w:val="swiss"/>
    <w:pitch w:val="default"/>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CF456" w14:textId="77777777" w:rsidR="008A307E" w:rsidRDefault="008A30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CDF3C" w14:textId="77777777" w:rsidR="006D4CE4" w:rsidRDefault="006D4CE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CE666" w14:textId="77777777" w:rsidR="008A307E" w:rsidRDefault="008A3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08D59" w14:textId="77777777" w:rsidR="00623C00" w:rsidRDefault="00623C00">
      <w:r>
        <w:separator/>
      </w:r>
    </w:p>
  </w:footnote>
  <w:footnote w:type="continuationSeparator" w:id="0">
    <w:p w14:paraId="4F5437B1" w14:textId="77777777" w:rsidR="00623C00" w:rsidRDefault="00623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21684" w14:textId="77777777" w:rsidR="008A307E" w:rsidRDefault="008A30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03B8F" w14:textId="77777777" w:rsidR="006D4CE4" w:rsidRDefault="006D4CE4">
    <w:pPr>
      <w:pStyle w:val="Header"/>
      <w:tabs>
        <w:tab w:val="clear" w:pos="4320"/>
        <w:tab w:val="clear" w:pos="8640"/>
        <w:tab w:val="left" w:pos="3720"/>
      </w:tabs>
      <w:rPr>
        <w:color w:val="4472C4"/>
      </w:rPr>
    </w:pPr>
    <w:r>
      <w:rPr>
        <w:i/>
        <w:color w:val="4472C4"/>
        <w:sz w:val="16"/>
      </w:rPr>
      <w:tab/>
    </w:r>
  </w:p>
  <w:p w14:paraId="1709C51A" w14:textId="77777777" w:rsidR="006D4CE4" w:rsidRDefault="006D4CE4">
    <w:pPr>
      <w:pStyle w:val="Header"/>
      <w:rPr>
        <w:color w:val="4472C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C85C5" w14:textId="77777777" w:rsidR="008A307E" w:rsidRDefault="008A30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ListBullet"/>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pStyle w:val="Bullet"/>
      <w:lvlText w:val=""/>
      <w:lvlJc w:val="left"/>
      <w:pPr>
        <w:tabs>
          <w:tab w:val="num" w:pos="360"/>
        </w:tabs>
        <w:ind w:left="36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pStyle w:val="CompanyName"/>
      <w:lvlText w:val=""/>
      <w:lvlJc w:val="left"/>
      <w:pPr>
        <w:tabs>
          <w:tab w:val="num" w:pos="360"/>
        </w:tabs>
        <w:ind w:left="360" w:hanging="360"/>
      </w:pPr>
      <w:rPr>
        <w:rFonts w:ascii="Symbol" w:hAnsi="Symbol" w:cs="Symbol"/>
      </w:rPr>
    </w:lvl>
  </w:abstractNum>
  <w:abstractNum w:abstractNumId="4" w15:restartNumberingAfterBreak="0">
    <w:nsid w:val="00000005"/>
    <w:multiLevelType w:val="singleLevel"/>
    <w:tmpl w:val="00000005"/>
    <w:name w:val="WW8Num5"/>
    <w:lvl w:ilvl="0">
      <w:start w:val="1"/>
      <w:numFmt w:val="bullet"/>
      <w:pStyle w:val="BodyBullet"/>
      <w:lvlText w:val=""/>
      <w:lvlJc w:val="left"/>
      <w:pPr>
        <w:tabs>
          <w:tab w:val="num" w:pos="900"/>
        </w:tabs>
        <w:ind w:left="900" w:hanging="360"/>
      </w:pPr>
      <w:rPr>
        <w:rFonts w:ascii="Wingdings" w:hAnsi="Wingdings" w:cs="Symbol"/>
      </w:rPr>
    </w:lvl>
  </w:abstractNum>
  <w:abstractNum w:abstractNumId="5" w15:restartNumberingAfterBreak="0">
    <w:nsid w:val="00000006"/>
    <w:multiLevelType w:val="singleLevel"/>
    <w:tmpl w:val="00000006"/>
    <w:name w:val="WW8Num6"/>
    <w:lvl w:ilvl="0">
      <w:start w:val="1"/>
      <w:numFmt w:val="bullet"/>
      <w:pStyle w:val="Achievement"/>
      <w:lvlText w:val=""/>
      <w:lvlJc w:val="left"/>
      <w:pPr>
        <w:tabs>
          <w:tab w:val="num" w:pos="360"/>
        </w:tabs>
        <w:ind w:left="245" w:hanging="245"/>
      </w:pPr>
      <w:rPr>
        <w:rFonts w:ascii="Wingdings" w:hAnsi="Wingdings" w:cs="Symbol"/>
      </w:rPr>
    </w:lvl>
  </w:abstractNum>
  <w:abstractNum w:abstractNumId="6" w15:restartNumberingAfterBreak="0">
    <w:nsid w:val="00000007"/>
    <w:multiLevelType w:val="multilevel"/>
    <w:tmpl w:val="00000007"/>
    <w:name w:val="WW8Num7"/>
    <w:lvl w:ilvl="0">
      <w:start w:val="1"/>
      <w:numFmt w:val="bullet"/>
      <w:pStyle w:val="Multi-LevelBullet"/>
      <w:lvlText w:val="√"/>
      <w:lvlJc w:val="left"/>
      <w:pPr>
        <w:tabs>
          <w:tab w:val="num" w:pos="2160"/>
        </w:tabs>
        <w:ind w:left="2160" w:hanging="360"/>
      </w:pPr>
      <w:rPr>
        <w:rFonts w:ascii="Sydnie" w:hAnsi="Sydnie"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7"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cs="Symbol"/>
        <w:color w:val="000000"/>
        <w:sz w:val="22"/>
        <w:szCs w:val="22"/>
      </w:rPr>
    </w:lvl>
  </w:abstractNum>
  <w:abstractNum w:abstractNumId="8"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color w:val="000000"/>
        <w:sz w:val="22"/>
        <w:szCs w:val="22"/>
      </w:rPr>
    </w:lvl>
  </w:abstractNum>
  <w:abstractNum w:abstractNumId="9" w15:restartNumberingAfterBreak="0">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b/>
        <w:i w:val="0"/>
        <w:color w:val="000000"/>
        <w:sz w:val="24"/>
        <w:szCs w:val="22"/>
      </w:rPr>
    </w:lvl>
  </w:abstractNum>
  <w:abstractNum w:abstractNumId="10" w15:restartNumberingAfterBreak="0">
    <w:nsid w:val="0000000B"/>
    <w:multiLevelType w:val="singleLevel"/>
    <w:tmpl w:val="0000000B"/>
    <w:name w:val="WW8Num11"/>
    <w:lvl w:ilvl="0">
      <w:start w:val="1"/>
      <w:numFmt w:val="bullet"/>
      <w:lvlText w:val=""/>
      <w:lvlJc w:val="left"/>
      <w:pPr>
        <w:tabs>
          <w:tab w:val="num" w:pos="0"/>
        </w:tabs>
        <w:ind w:left="720" w:hanging="360"/>
      </w:pPr>
      <w:rPr>
        <w:rFonts w:ascii="Symbol" w:hAnsi="Symbol" w:cs="Symbol"/>
        <w:color w:val="000000"/>
        <w:sz w:val="22"/>
        <w:szCs w:val="22"/>
      </w:rPr>
    </w:lvl>
  </w:abstractNum>
  <w:abstractNum w:abstractNumId="11" w15:restartNumberingAfterBreak="0">
    <w:nsid w:val="0000000C"/>
    <w:multiLevelType w:val="singleLevel"/>
    <w:tmpl w:val="0000000C"/>
    <w:name w:val="WW8Num12"/>
    <w:lvl w:ilvl="0">
      <w:start w:val="1"/>
      <w:numFmt w:val="bullet"/>
      <w:lvlText w:val=""/>
      <w:lvlJc w:val="left"/>
      <w:pPr>
        <w:tabs>
          <w:tab w:val="num" w:pos="0"/>
        </w:tabs>
        <w:ind w:left="720" w:hanging="360"/>
      </w:pPr>
      <w:rPr>
        <w:rFonts w:ascii="Symbol" w:hAnsi="Symbol" w:cs="Symbol"/>
        <w:color w:val="auto"/>
        <w:sz w:val="22"/>
        <w:szCs w:val="22"/>
      </w:rPr>
    </w:lvl>
  </w:abstractNum>
  <w:abstractNum w:abstractNumId="12" w15:restartNumberingAfterBreak="0">
    <w:nsid w:val="0000000D"/>
    <w:multiLevelType w:val="singleLevel"/>
    <w:tmpl w:val="0000000D"/>
    <w:name w:val="WW8Num13"/>
    <w:lvl w:ilvl="0">
      <w:start w:val="1"/>
      <w:numFmt w:val="bullet"/>
      <w:lvlText w:val=""/>
      <w:lvlJc w:val="left"/>
      <w:pPr>
        <w:tabs>
          <w:tab w:val="num" w:pos="0"/>
        </w:tabs>
        <w:ind w:left="720" w:hanging="360"/>
      </w:pPr>
      <w:rPr>
        <w:rFonts w:ascii="Symbol" w:hAnsi="Symbol" w:cs="Symbol"/>
        <w:color w:val="000000"/>
        <w:sz w:val="22"/>
        <w:szCs w:val="22"/>
      </w:rPr>
    </w:lvl>
  </w:abstractNum>
  <w:abstractNum w:abstractNumId="13" w15:restartNumberingAfterBreak="0">
    <w:nsid w:val="0000000E"/>
    <w:multiLevelType w:val="singleLevel"/>
    <w:tmpl w:val="0000000E"/>
    <w:name w:val="WW8Num14"/>
    <w:lvl w:ilvl="0">
      <w:start w:val="1"/>
      <w:numFmt w:val="bullet"/>
      <w:lvlText w:val=""/>
      <w:lvlJc w:val="left"/>
      <w:pPr>
        <w:tabs>
          <w:tab w:val="num" w:pos="0"/>
        </w:tabs>
        <w:ind w:left="720" w:hanging="360"/>
      </w:pPr>
      <w:rPr>
        <w:rFonts w:ascii="Symbol" w:hAnsi="Symbol" w:cs="Symbol"/>
        <w:sz w:val="22"/>
        <w:szCs w:val="22"/>
      </w:rPr>
    </w:lvl>
  </w:abstractNum>
  <w:abstractNum w:abstractNumId="14" w15:restartNumberingAfterBreak="0">
    <w:nsid w:val="07783421"/>
    <w:multiLevelType w:val="hybridMultilevel"/>
    <w:tmpl w:val="282ED2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D854D04"/>
    <w:multiLevelType w:val="hybridMultilevel"/>
    <w:tmpl w:val="98883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9E94002"/>
    <w:multiLevelType w:val="hybridMultilevel"/>
    <w:tmpl w:val="9FD06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0980D1C"/>
    <w:multiLevelType w:val="multilevel"/>
    <w:tmpl w:val="1C50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1F2A72"/>
    <w:multiLevelType w:val="hybridMultilevel"/>
    <w:tmpl w:val="D758F60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9" w15:restartNumberingAfterBreak="0">
    <w:nsid w:val="3E823056"/>
    <w:multiLevelType w:val="hybridMultilevel"/>
    <w:tmpl w:val="14461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23C4098"/>
    <w:multiLevelType w:val="hybridMultilevel"/>
    <w:tmpl w:val="8198129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169" w:hanging="360"/>
      </w:pPr>
      <w:rPr>
        <w:rFonts w:ascii="Courier New" w:hAnsi="Courier New" w:cs="Courier New" w:hint="default"/>
      </w:rPr>
    </w:lvl>
    <w:lvl w:ilvl="2" w:tplc="40090005" w:tentative="1">
      <w:start w:val="1"/>
      <w:numFmt w:val="bullet"/>
      <w:lvlText w:val=""/>
      <w:lvlJc w:val="left"/>
      <w:pPr>
        <w:ind w:left="1889" w:hanging="360"/>
      </w:pPr>
      <w:rPr>
        <w:rFonts w:ascii="Wingdings" w:hAnsi="Wingdings" w:hint="default"/>
      </w:rPr>
    </w:lvl>
    <w:lvl w:ilvl="3" w:tplc="40090001" w:tentative="1">
      <w:start w:val="1"/>
      <w:numFmt w:val="bullet"/>
      <w:lvlText w:val=""/>
      <w:lvlJc w:val="left"/>
      <w:pPr>
        <w:ind w:left="2609" w:hanging="360"/>
      </w:pPr>
      <w:rPr>
        <w:rFonts w:ascii="Symbol" w:hAnsi="Symbol" w:hint="default"/>
      </w:rPr>
    </w:lvl>
    <w:lvl w:ilvl="4" w:tplc="40090003" w:tentative="1">
      <w:start w:val="1"/>
      <w:numFmt w:val="bullet"/>
      <w:lvlText w:val="o"/>
      <w:lvlJc w:val="left"/>
      <w:pPr>
        <w:ind w:left="3329" w:hanging="360"/>
      </w:pPr>
      <w:rPr>
        <w:rFonts w:ascii="Courier New" w:hAnsi="Courier New" w:cs="Courier New" w:hint="default"/>
      </w:rPr>
    </w:lvl>
    <w:lvl w:ilvl="5" w:tplc="40090005" w:tentative="1">
      <w:start w:val="1"/>
      <w:numFmt w:val="bullet"/>
      <w:lvlText w:val=""/>
      <w:lvlJc w:val="left"/>
      <w:pPr>
        <w:ind w:left="4049" w:hanging="360"/>
      </w:pPr>
      <w:rPr>
        <w:rFonts w:ascii="Wingdings" w:hAnsi="Wingdings" w:hint="default"/>
      </w:rPr>
    </w:lvl>
    <w:lvl w:ilvl="6" w:tplc="40090001" w:tentative="1">
      <w:start w:val="1"/>
      <w:numFmt w:val="bullet"/>
      <w:lvlText w:val=""/>
      <w:lvlJc w:val="left"/>
      <w:pPr>
        <w:ind w:left="4769" w:hanging="360"/>
      </w:pPr>
      <w:rPr>
        <w:rFonts w:ascii="Symbol" w:hAnsi="Symbol" w:hint="default"/>
      </w:rPr>
    </w:lvl>
    <w:lvl w:ilvl="7" w:tplc="40090003" w:tentative="1">
      <w:start w:val="1"/>
      <w:numFmt w:val="bullet"/>
      <w:lvlText w:val="o"/>
      <w:lvlJc w:val="left"/>
      <w:pPr>
        <w:ind w:left="5489" w:hanging="360"/>
      </w:pPr>
      <w:rPr>
        <w:rFonts w:ascii="Courier New" w:hAnsi="Courier New" w:cs="Courier New" w:hint="default"/>
      </w:rPr>
    </w:lvl>
    <w:lvl w:ilvl="8" w:tplc="40090005" w:tentative="1">
      <w:start w:val="1"/>
      <w:numFmt w:val="bullet"/>
      <w:lvlText w:val=""/>
      <w:lvlJc w:val="left"/>
      <w:pPr>
        <w:ind w:left="6209" w:hanging="360"/>
      </w:pPr>
      <w:rPr>
        <w:rFonts w:ascii="Wingdings" w:hAnsi="Wingdings" w:hint="default"/>
      </w:rPr>
    </w:lvl>
  </w:abstractNum>
  <w:abstractNum w:abstractNumId="21" w15:restartNumberingAfterBreak="0">
    <w:nsid w:val="477356E7"/>
    <w:multiLevelType w:val="multilevel"/>
    <w:tmpl w:val="3916931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2" w15:restartNumberingAfterBreak="0">
    <w:nsid w:val="560B2023"/>
    <w:multiLevelType w:val="hybridMultilevel"/>
    <w:tmpl w:val="8408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8D64E5"/>
    <w:multiLevelType w:val="hybridMultilevel"/>
    <w:tmpl w:val="C010A7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61D3841"/>
    <w:multiLevelType w:val="hybridMultilevel"/>
    <w:tmpl w:val="B46E5F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66243229"/>
    <w:multiLevelType w:val="multilevel"/>
    <w:tmpl w:val="F368A8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560747364">
    <w:abstractNumId w:val="0"/>
  </w:num>
  <w:num w:numId="2" w16cid:durableId="1164512866">
    <w:abstractNumId w:val="1"/>
  </w:num>
  <w:num w:numId="3" w16cid:durableId="1901793209">
    <w:abstractNumId w:val="2"/>
  </w:num>
  <w:num w:numId="4" w16cid:durableId="1935673546">
    <w:abstractNumId w:val="3"/>
  </w:num>
  <w:num w:numId="5" w16cid:durableId="1979677961">
    <w:abstractNumId w:val="4"/>
  </w:num>
  <w:num w:numId="6" w16cid:durableId="17584001">
    <w:abstractNumId w:val="5"/>
  </w:num>
  <w:num w:numId="7" w16cid:durableId="665288023">
    <w:abstractNumId w:val="6"/>
  </w:num>
  <w:num w:numId="8" w16cid:durableId="727655063">
    <w:abstractNumId w:val="7"/>
  </w:num>
  <w:num w:numId="9" w16cid:durableId="573734780">
    <w:abstractNumId w:val="8"/>
  </w:num>
  <w:num w:numId="10" w16cid:durableId="604534252">
    <w:abstractNumId w:val="9"/>
  </w:num>
  <w:num w:numId="11" w16cid:durableId="1233272270">
    <w:abstractNumId w:val="10"/>
  </w:num>
  <w:num w:numId="12" w16cid:durableId="1574007239">
    <w:abstractNumId w:val="11"/>
  </w:num>
  <w:num w:numId="13" w16cid:durableId="2071534107">
    <w:abstractNumId w:val="12"/>
  </w:num>
  <w:num w:numId="14" w16cid:durableId="2140873868">
    <w:abstractNumId w:val="13"/>
  </w:num>
  <w:num w:numId="15" w16cid:durableId="1212418976">
    <w:abstractNumId w:val="14"/>
  </w:num>
  <w:num w:numId="16" w16cid:durableId="153028824">
    <w:abstractNumId w:val="22"/>
  </w:num>
  <w:num w:numId="17" w16cid:durableId="641085938">
    <w:abstractNumId w:val="16"/>
  </w:num>
  <w:num w:numId="18" w16cid:durableId="313148694">
    <w:abstractNumId w:val="20"/>
  </w:num>
  <w:num w:numId="19" w16cid:durableId="1484346884">
    <w:abstractNumId w:val="23"/>
  </w:num>
  <w:num w:numId="20" w16cid:durableId="915818102">
    <w:abstractNumId w:val="25"/>
  </w:num>
  <w:num w:numId="21" w16cid:durableId="910623808">
    <w:abstractNumId w:val="21"/>
  </w:num>
  <w:num w:numId="22" w16cid:durableId="878855710">
    <w:abstractNumId w:val="19"/>
  </w:num>
  <w:num w:numId="23" w16cid:durableId="1689677952">
    <w:abstractNumId w:val="15"/>
  </w:num>
  <w:num w:numId="24" w16cid:durableId="559632243">
    <w:abstractNumId w:val="24"/>
  </w:num>
  <w:num w:numId="25" w16cid:durableId="135337220">
    <w:abstractNumId w:val="24"/>
  </w:num>
  <w:num w:numId="26" w16cid:durableId="170217309">
    <w:abstractNumId w:val="18"/>
  </w:num>
  <w:num w:numId="27" w16cid:durableId="17913149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6F"/>
    <w:rsid w:val="00000779"/>
    <w:rsid w:val="00001CB2"/>
    <w:rsid w:val="00013014"/>
    <w:rsid w:val="00014284"/>
    <w:rsid w:val="000209BF"/>
    <w:rsid w:val="000315A0"/>
    <w:rsid w:val="00034E10"/>
    <w:rsid w:val="00044630"/>
    <w:rsid w:val="00045B20"/>
    <w:rsid w:val="00045BE6"/>
    <w:rsid w:val="00047B12"/>
    <w:rsid w:val="00055F30"/>
    <w:rsid w:val="0007225F"/>
    <w:rsid w:val="00085A8A"/>
    <w:rsid w:val="00085ABA"/>
    <w:rsid w:val="000A15D5"/>
    <w:rsid w:val="000B266D"/>
    <w:rsid w:val="000B2BD6"/>
    <w:rsid w:val="000B386B"/>
    <w:rsid w:val="000D5251"/>
    <w:rsid w:val="000E3F54"/>
    <w:rsid w:val="000E7CE3"/>
    <w:rsid w:val="000F2986"/>
    <w:rsid w:val="000F7A1C"/>
    <w:rsid w:val="00112A41"/>
    <w:rsid w:val="001179CF"/>
    <w:rsid w:val="00125A6F"/>
    <w:rsid w:val="00127CDF"/>
    <w:rsid w:val="00133AB1"/>
    <w:rsid w:val="00136045"/>
    <w:rsid w:val="0014139F"/>
    <w:rsid w:val="00151578"/>
    <w:rsid w:val="00154D45"/>
    <w:rsid w:val="00166604"/>
    <w:rsid w:val="00181C48"/>
    <w:rsid w:val="0018468A"/>
    <w:rsid w:val="001D20AD"/>
    <w:rsid w:val="001E7FF3"/>
    <w:rsid w:val="001F0B9A"/>
    <w:rsid w:val="001F4E63"/>
    <w:rsid w:val="00203E7F"/>
    <w:rsid w:val="0020408E"/>
    <w:rsid w:val="00213919"/>
    <w:rsid w:val="00223A9D"/>
    <w:rsid w:val="00223E72"/>
    <w:rsid w:val="00233B52"/>
    <w:rsid w:val="00235BEE"/>
    <w:rsid w:val="00237743"/>
    <w:rsid w:val="002428FC"/>
    <w:rsid w:val="00242E1D"/>
    <w:rsid w:val="0025115F"/>
    <w:rsid w:val="00266BD0"/>
    <w:rsid w:val="00272440"/>
    <w:rsid w:val="00295256"/>
    <w:rsid w:val="00295B94"/>
    <w:rsid w:val="002A111A"/>
    <w:rsid w:val="002B2816"/>
    <w:rsid w:val="002B2A85"/>
    <w:rsid w:val="002B3324"/>
    <w:rsid w:val="002B5C6B"/>
    <w:rsid w:val="002C0347"/>
    <w:rsid w:val="002C7F7E"/>
    <w:rsid w:val="002D41CC"/>
    <w:rsid w:val="002D50F0"/>
    <w:rsid w:val="002D539C"/>
    <w:rsid w:val="003004CE"/>
    <w:rsid w:val="0031173D"/>
    <w:rsid w:val="003151C0"/>
    <w:rsid w:val="003154D4"/>
    <w:rsid w:val="00332C41"/>
    <w:rsid w:val="00334840"/>
    <w:rsid w:val="00335DD7"/>
    <w:rsid w:val="00336780"/>
    <w:rsid w:val="0033745A"/>
    <w:rsid w:val="00346EA7"/>
    <w:rsid w:val="0034763A"/>
    <w:rsid w:val="00351CA3"/>
    <w:rsid w:val="00356476"/>
    <w:rsid w:val="003607C7"/>
    <w:rsid w:val="003621A6"/>
    <w:rsid w:val="00362905"/>
    <w:rsid w:val="0036414B"/>
    <w:rsid w:val="00366B26"/>
    <w:rsid w:val="00370076"/>
    <w:rsid w:val="00370765"/>
    <w:rsid w:val="003733EC"/>
    <w:rsid w:val="003774A6"/>
    <w:rsid w:val="00382316"/>
    <w:rsid w:val="003869F1"/>
    <w:rsid w:val="00394A14"/>
    <w:rsid w:val="003969F3"/>
    <w:rsid w:val="003A1531"/>
    <w:rsid w:val="003A4036"/>
    <w:rsid w:val="003B08C9"/>
    <w:rsid w:val="003B1501"/>
    <w:rsid w:val="003B1755"/>
    <w:rsid w:val="003C6659"/>
    <w:rsid w:val="003D1191"/>
    <w:rsid w:val="003D52B7"/>
    <w:rsid w:val="003E3682"/>
    <w:rsid w:val="003E7033"/>
    <w:rsid w:val="00402FA0"/>
    <w:rsid w:val="00406640"/>
    <w:rsid w:val="0041050B"/>
    <w:rsid w:val="00412B3F"/>
    <w:rsid w:val="004149A3"/>
    <w:rsid w:val="00425901"/>
    <w:rsid w:val="00425979"/>
    <w:rsid w:val="00426AE3"/>
    <w:rsid w:val="0043211F"/>
    <w:rsid w:val="00463643"/>
    <w:rsid w:val="00496D0D"/>
    <w:rsid w:val="004977BA"/>
    <w:rsid w:val="004D79D1"/>
    <w:rsid w:val="00503D98"/>
    <w:rsid w:val="00504506"/>
    <w:rsid w:val="005046C2"/>
    <w:rsid w:val="0050572C"/>
    <w:rsid w:val="00514A57"/>
    <w:rsid w:val="005261B3"/>
    <w:rsid w:val="00547F19"/>
    <w:rsid w:val="00550DE1"/>
    <w:rsid w:val="0057440D"/>
    <w:rsid w:val="0057642C"/>
    <w:rsid w:val="00583FED"/>
    <w:rsid w:val="00592BA8"/>
    <w:rsid w:val="00596E1B"/>
    <w:rsid w:val="005973ED"/>
    <w:rsid w:val="005B6322"/>
    <w:rsid w:val="005D3D09"/>
    <w:rsid w:val="005D7129"/>
    <w:rsid w:val="005E0461"/>
    <w:rsid w:val="005E288F"/>
    <w:rsid w:val="005F19F0"/>
    <w:rsid w:val="00620CCF"/>
    <w:rsid w:val="00620EFD"/>
    <w:rsid w:val="00623C00"/>
    <w:rsid w:val="006242C3"/>
    <w:rsid w:val="00636E29"/>
    <w:rsid w:val="00647C39"/>
    <w:rsid w:val="00651D8D"/>
    <w:rsid w:val="006522B3"/>
    <w:rsid w:val="00690EDB"/>
    <w:rsid w:val="006A08D5"/>
    <w:rsid w:val="006A1A08"/>
    <w:rsid w:val="006A3299"/>
    <w:rsid w:val="006A6D86"/>
    <w:rsid w:val="006B3E15"/>
    <w:rsid w:val="006B5618"/>
    <w:rsid w:val="006D4CE4"/>
    <w:rsid w:val="006D4FF8"/>
    <w:rsid w:val="006E520C"/>
    <w:rsid w:val="006E6A8D"/>
    <w:rsid w:val="006F3423"/>
    <w:rsid w:val="006F3985"/>
    <w:rsid w:val="006F78EC"/>
    <w:rsid w:val="00702A9A"/>
    <w:rsid w:val="00712A8F"/>
    <w:rsid w:val="007265A9"/>
    <w:rsid w:val="0072772F"/>
    <w:rsid w:val="0074650D"/>
    <w:rsid w:val="00746DDF"/>
    <w:rsid w:val="00763039"/>
    <w:rsid w:val="007646EF"/>
    <w:rsid w:val="00764974"/>
    <w:rsid w:val="00767660"/>
    <w:rsid w:val="00773246"/>
    <w:rsid w:val="007736E3"/>
    <w:rsid w:val="00774581"/>
    <w:rsid w:val="00787369"/>
    <w:rsid w:val="0079556F"/>
    <w:rsid w:val="007A0C3B"/>
    <w:rsid w:val="007B3DCC"/>
    <w:rsid w:val="007C0D41"/>
    <w:rsid w:val="007C6E39"/>
    <w:rsid w:val="007E346C"/>
    <w:rsid w:val="007F4123"/>
    <w:rsid w:val="00800DF1"/>
    <w:rsid w:val="00803D0A"/>
    <w:rsid w:val="00805B4F"/>
    <w:rsid w:val="00806B8C"/>
    <w:rsid w:val="00810653"/>
    <w:rsid w:val="008227CC"/>
    <w:rsid w:val="00826315"/>
    <w:rsid w:val="00831EBB"/>
    <w:rsid w:val="0083403F"/>
    <w:rsid w:val="008366B2"/>
    <w:rsid w:val="00847877"/>
    <w:rsid w:val="0085388A"/>
    <w:rsid w:val="00857CBA"/>
    <w:rsid w:val="00883FA0"/>
    <w:rsid w:val="00884D89"/>
    <w:rsid w:val="008901FE"/>
    <w:rsid w:val="008A307E"/>
    <w:rsid w:val="008B06E8"/>
    <w:rsid w:val="008B37A3"/>
    <w:rsid w:val="008B6B6A"/>
    <w:rsid w:val="008E0F1A"/>
    <w:rsid w:val="008E2AE0"/>
    <w:rsid w:val="008E3EF8"/>
    <w:rsid w:val="008E405D"/>
    <w:rsid w:val="008E6690"/>
    <w:rsid w:val="008E6B13"/>
    <w:rsid w:val="008F174C"/>
    <w:rsid w:val="008F1EC6"/>
    <w:rsid w:val="008F5CC1"/>
    <w:rsid w:val="00915082"/>
    <w:rsid w:val="00916285"/>
    <w:rsid w:val="009265C8"/>
    <w:rsid w:val="00930652"/>
    <w:rsid w:val="00931CB8"/>
    <w:rsid w:val="009337CC"/>
    <w:rsid w:val="00957D24"/>
    <w:rsid w:val="00962234"/>
    <w:rsid w:val="00964D2E"/>
    <w:rsid w:val="00971084"/>
    <w:rsid w:val="00985155"/>
    <w:rsid w:val="00987C4D"/>
    <w:rsid w:val="009A3A06"/>
    <w:rsid w:val="009A4A68"/>
    <w:rsid w:val="009C0CDB"/>
    <w:rsid w:val="009D5178"/>
    <w:rsid w:val="009E3DCB"/>
    <w:rsid w:val="009E4782"/>
    <w:rsid w:val="009E75D5"/>
    <w:rsid w:val="009F1554"/>
    <w:rsid w:val="009F74D3"/>
    <w:rsid w:val="009F7641"/>
    <w:rsid w:val="00A10C5F"/>
    <w:rsid w:val="00A16FA6"/>
    <w:rsid w:val="00A20B45"/>
    <w:rsid w:val="00A25D18"/>
    <w:rsid w:val="00A26080"/>
    <w:rsid w:val="00A2724E"/>
    <w:rsid w:val="00A31D8C"/>
    <w:rsid w:val="00A45D89"/>
    <w:rsid w:val="00A46F0B"/>
    <w:rsid w:val="00A62C8C"/>
    <w:rsid w:val="00A77D87"/>
    <w:rsid w:val="00A912FA"/>
    <w:rsid w:val="00A91946"/>
    <w:rsid w:val="00AB3E59"/>
    <w:rsid w:val="00AD38F3"/>
    <w:rsid w:val="00AE2D6B"/>
    <w:rsid w:val="00AE7EDB"/>
    <w:rsid w:val="00AF2917"/>
    <w:rsid w:val="00AF2D82"/>
    <w:rsid w:val="00B040C7"/>
    <w:rsid w:val="00B062C9"/>
    <w:rsid w:val="00B079F3"/>
    <w:rsid w:val="00B10EA5"/>
    <w:rsid w:val="00B17962"/>
    <w:rsid w:val="00B3215C"/>
    <w:rsid w:val="00B41A13"/>
    <w:rsid w:val="00B54998"/>
    <w:rsid w:val="00B55467"/>
    <w:rsid w:val="00B62E52"/>
    <w:rsid w:val="00B71265"/>
    <w:rsid w:val="00B74B5E"/>
    <w:rsid w:val="00B76BA7"/>
    <w:rsid w:val="00B82182"/>
    <w:rsid w:val="00B84267"/>
    <w:rsid w:val="00B87927"/>
    <w:rsid w:val="00B97B30"/>
    <w:rsid w:val="00BB52FA"/>
    <w:rsid w:val="00BC7B6B"/>
    <w:rsid w:val="00BD2827"/>
    <w:rsid w:val="00BE3B15"/>
    <w:rsid w:val="00BE7980"/>
    <w:rsid w:val="00BF2252"/>
    <w:rsid w:val="00C11EEF"/>
    <w:rsid w:val="00C14449"/>
    <w:rsid w:val="00C22CD2"/>
    <w:rsid w:val="00C24E44"/>
    <w:rsid w:val="00C427E8"/>
    <w:rsid w:val="00C43A99"/>
    <w:rsid w:val="00C50301"/>
    <w:rsid w:val="00C535F1"/>
    <w:rsid w:val="00C6417E"/>
    <w:rsid w:val="00C73571"/>
    <w:rsid w:val="00C9224D"/>
    <w:rsid w:val="00C9502F"/>
    <w:rsid w:val="00CA1A91"/>
    <w:rsid w:val="00CA76B6"/>
    <w:rsid w:val="00CB0CEF"/>
    <w:rsid w:val="00CB4411"/>
    <w:rsid w:val="00CD3A3B"/>
    <w:rsid w:val="00CE08DA"/>
    <w:rsid w:val="00CE44CA"/>
    <w:rsid w:val="00CE70F1"/>
    <w:rsid w:val="00CE74B2"/>
    <w:rsid w:val="00CF1D7B"/>
    <w:rsid w:val="00D03B64"/>
    <w:rsid w:val="00D0416F"/>
    <w:rsid w:val="00D063DB"/>
    <w:rsid w:val="00D06DB8"/>
    <w:rsid w:val="00D07F96"/>
    <w:rsid w:val="00D3479A"/>
    <w:rsid w:val="00D770B0"/>
    <w:rsid w:val="00D80B10"/>
    <w:rsid w:val="00DA10DC"/>
    <w:rsid w:val="00DA48C5"/>
    <w:rsid w:val="00DB02C4"/>
    <w:rsid w:val="00DB4B1B"/>
    <w:rsid w:val="00DC5544"/>
    <w:rsid w:val="00DE1768"/>
    <w:rsid w:val="00DE68CF"/>
    <w:rsid w:val="00DF50BA"/>
    <w:rsid w:val="00E15D2F"/>
    <w:rsid w:val="00E1759D"/>
    <w:rsid w:val="00E23805"/>
    <w:rsid w:val="00E25EA9"/>
    <w:rsid w:val="00E363DC"/>
    <w:rsid w:val="00E4079C"/>
    <w:rsid w:val="00E47AD7"/>
    <w:rsid w:val="00E561A7"/>
    <w:rsid w:val="00E63D8C"/>
    <w:rsid w:val="00E67329"/>
    <w:rsid w:val="00E71D2A"/>
    <w:rsid w:val="00E749D8"/>
    <w:rsid w:val="00EA6C9F"/>
    <w:rsid w:val="00EE3978"/>
    <w:rsid w:val="00EF2DB1"/>
    <w:rsid w:val="00EF6E80"/>
    <w:rsid w:val="00F048BE"/>
    <w:rsid w:val="00F06DCD"/>
    <w:rsid w:val="00F077EA"/>
    <w:rsid w:val="00F170EE"/>
    <w:rsid w:val="00F218C5"/>
    <w:rsid w:val="00F226CE"/>
    <w:rsid w:val="00F372DE"/>
    <w:rsid w:val="00F43359"/>
    <w:rsid w:val="00F44E0B"/>
    <w:rsid w:val="00F46B34"/>
    <w:rsid w:val="00F47901"/>
    <w:rsid w:val="00F54475"/>
    <w:rsid w:val="00F62B57"/>
    <w:rsid w:val="00F65593"/>
    <w:rsid w:val="00F65EF4"/>
    <w:rsid w:val="00F77090"/>
    <w:rsid w:val="00F80F6A"/>
    <w:rsid w:val="00F821D3"/>
    <w:rsid w:val="00F8354B"/>
    <w:rsid w:val="00F83975"/>
    <w:rsid w:val="00F86DD6"/>
    <w:rsid w:val="00F9060F"/>
    <w:rsid w:val="00F918E9"/>
    <w:rsid w:val="00FD2624"/>
    <w:rsid w:val="00FD6E04"/>
    <w:rsid w:val="00FE0142"/>
    <w:rsid w:val="00FE0C56"/>
    <w:rsid w:val="00FE7EB5"/>
    <w:rsid w:val="00FF1CF4"/>
    <w:rsid w:val="00FF3CB3"/>
    <w:rsid w:val="00FF4163"/>
    <w:rsid w:val="00FF7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8FE3141"/>
  <w15:chartTrackingRefBased/>
  <w15:docId w15:val="{EFCCD403-0317-014B-BC0D-CD8A6A6A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pPr>
    <w:rPr>
      <w:rFonts w:ascii="Arial" w:hAnsi="Arial" w:cs="Arial"/>
      <w:sz w:val="24"/>
      <w:szCs w:val="24"/>
      <w:lang w:eastAsia="ar-SA"/>
    </w:rPr>
  </w:style>
  <w:style w:type="paragraph" w:styleId="Heading1">
    <w:name w:val="heading 1"/>
    <w:basedOn w:val="Normal"/>
    <w:next w:val="Normal"/>
    <w:qFormat/>
    <w:pPr>
      <w:keepNext/>
      <w:numPr>
        <w:numId w:val="1"/>
      </w:numPr>
      <w:ind w:left="1440" w:firstLine="720"/>
      <w:outlineLvl w:val="0"/>
    </w:pPr>
    <w:rPr>
      <w:b/>
      <w:sz w:val="20"/>
      <w:szCs w:val="20"/>
    </w:rPr>
  </w:style>
  <w:style w:type="paragraph" w:styleId="Heading2">
    <w:name w:val="heading 2"/>
    <w:basedOn w:val="Normal"/>
    <w:next w:val="Normal"/>
    <w:qFormat/>
    <w:pPr>
      <w:keepNext/>
      <w:numPr>
        <w:ilvl w:val="1"/>
        <w:numId w:val="1"/>
      </w:numPr>
      <w:spacing w:before="240" w:after="60"/>
      <w:outlineLvl w:val="1"/>
    </w:pPr>
    <w:rPr>
      <w:b/>
      <w:bCs/>
      <w:i/>
      <w:iCs/>
      <w:sz w:val="28"/>
      <w:szCs w:val="28"/>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80"/>
      <w:outlineLvl w:val="3"/>
    </w:pPr>
    <w:rPr>
      <w:rFonts w:ascii="Garamond" w:hAnsi="Garamond" w:cs="Garamond"/>
      <w:b/>
      <w:bCs/>
      <w:sz w:val="22"/>
      <w:szCs w:val="20"/>
    </w:rPr>
  </w:style>
  <w:style w:type="paragraph" w:styleId="Heading5">
    <w:name w:val="heading 5"/>
    <w:basedOn w:val="Normal"/>
    <w:next w:val="Normal"/>
    <w:qFormat/>
    <w:pPr>
      <w:keepNext/>
      <w:numPr>
        <w:ilvl w:val="4"/>
        <w:numId w:val="1"/>
      </w:numPr>
      <w:tabs>
        <w:tab w:val="left" w:pos="4320"/>
      </w:tabs>
      <w:ind w:left="2880" w:hanging="1440"/>
      <w:outlineLvl w:val="4"/>
    </w:pPr>
    <w:rPr>
      <w:b/>
      <w:sz w:val="20"/>
      <w:szCs w:val="20"/>
      <w:u w:val="single"/>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cs="Times New Roman"/>
    </w:rPr>
  </w:style>
  <w:style w:type="paragraph" w:styleId="Heading8">
    <w:name w:val="heading 8"/>
    <w:basedOn w:val="Normal"/>
    <w:next w:val="Normal"/>
    <w:qFormat/>
    <w:pPr>
      <w:numPr>
        <w:ilvl w:val="7"/>
        <w:numId w:val="1"/>
      </w:numPr>
      <w:spacing w:before="240" w:after="60"/>
      <w:outlineLvl w:val="7"/>
    </w:pPr>
    <w:rPr>
      <w:rFonts w:ascii="Times New Roman" w:hAnsi="Times New Roman" w:cs="Times New Roman"/>
      <w:i/>
      <w:iCs/>
    </w:rPr>
  </w:style>
  <w:style w:type="paragraph" w:styleId="Heading9">
    <w:name w:val="heading 9"/>
    <w:basedOn w:val="Normal"/>
    <w:next w:val="Normal"/>
    <w:qFormat/>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Symbol"/>
      <w:color w:val="000000"/>
      <w:sz w:val="22"/>
      <w:szCs w:val="22"/>
    </w:rPr>
  </w:style>
  <w:style w:type="character" w:customStyle="1" w:styleId="WW8Num9z0">
    <w:name w:val="WW8Num9z0"/>
    <w:rPr>
      <w:rFonts w:ascii="Symbol" w:hAnsi="Symbol" w:cs="Symbol"/>
      <w:color w:val="000000"/>
      <w:sz w:val="22"/>
      <w:szCs w:val="22"/>
    </w:rPr>
  </w:style>
  <w:style w:type="character" w:customStyle="1" w:styleId="WW8Num10z0">
    <w:name w:val="WW8Num10z0"/>
    <w:rPr>
      <w:rFonts w:ascii="Symbol" w:hAnsi="Symbol" w:cs="Symbol"/>
      <w:b/>
      <w:i w:val="0"/>
      <w:color w:val="000000"/>
      <w:sz w:val="24"/>
      <w:szCs w:val="22"/>
    </w:rPr>
  </w:style>
  <w:style w:type="character" w:customStyle="1" w:styleId="WW8Num11z0">
    <w:name w:val="WW8Num11z0"/>
    <w:rPr>
      <w:rFonts w:ascii="Symbol" w:hAnsi="Symbol" w:cs="Symbol"/>
      <w:color w:val="000000"/>
      <w:sz w:val="22"/>
      <w:szCs w:val="22"/>
    </w:rPr>
  </w:style>
  <w:style w:type="character" w:customStyle="1" w:styleId="WW8Num12z0">
    <w:name w:val="WW8Num12z0"/>
    <w:rPr>
      <w:rFonts w:ascii="Symbol" w:hAnsi="Symbol" w:cs="Symbol"/>
      <w:color w:val="auto"/>
      <w:sz w:val="22"/>
      <w:szCs w:val="22"/>
    </w:rPr>
  </w:style>
  <w:style w:type="character" w:customStyle="1" w:styleId="WW8Num13z0">
    <w:name w:val="WW8Num13z0"/>
    <w:rPr>
      <w:rFonts w:ascii="Symbol" w:hAnsi="Symbol" w:cs="Symbol"/>
      <w:color w:val="000000"/>
      <w:sz w:val="22"/>
      <w:szCs w:val="22"/>
    </w:rPr>
  </w:style>
  <w:style w:type="character" w:customStyle="1" w:styleId="WW8Num14z0">
    <w:name w:val="WW8Num14z0"/>
    <w:rPr>
      <w:rFonts w:ascii="Symbol" w:hAnsi="Symbol" w:cs="Symbol"/>
      <w:sz w:val="22"/>
      <w:szCs w:val="22"/>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4">
    <w:name w:val="WW8Num11z4"/>
    <w:rPr>
      <w:rFonts w:ascii="Courier New" w:hAnsi="Courier New" w:cs="Courier New" w:hint="default"/>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sz w:val="22"/>
      <w:szCs w:val="22"/>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sz w:val="22"/>
      <w:szCs w:val="22"/>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sz w:val="22"/>
      <w:szCs w:val="22"/>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Wingdings" w:hAnsi="Wingdings" w:cs="Wingdings"/>
      <w:color w:val="auto"/>
      <w:sz w:val="24"/>
      <w:szCs w:val="24"/>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ascii="Symbol" w:hAnsi="Symbol" w:cs="Symbol"/>
      <w:sz w:val="22"/>
      <w:szCs w:val="22"/>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Wingdings" w:hAnsi="Wingdings" w:cs="Wingdings"/>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Sydnie" w:hAnsi="Sydnie" w:cs="Sydnie"/>
      <w:color w:val="FF9900"/>
      <w:sz w:val="20"/>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sz w:val="22"/>
      <w:szCs w:val="22"/>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DefaultParagraphFont">
    <w:name w:val="WW-Default Paragraph Font"/>
  </w:style>
  <w:style w:type="character" w:customStyle="1" w:styleId="WW8Num11z3">
    <w:name w:val="WW8Num11z3"/>
    <w:rPr>
      <w:rFonts w:ascii="Symbol" w:hAnsi="Symbol" w:cs="Symbol"/>
    </w:rPr>
  </w:style>
  <w:style w:type="character" w:customStyle="1" w:styleId="WW8Num14z3">
    <w:name w:val="WW8Num14z3"/>
    <w:rPr>
      <w:rFonts w:ascii="Symbol" w:hAnsi="Symbol" w:cs="Symbol" w:hint="default"/>
    </w:rPr>
  </w:style>
  <w:style w:type="character" w:customStyle="1" w:styleId="WW8Num20z4">
    <w:name w:val="WW8Num20z4"/>
    <w:rPr>
      <w:rFonts w:ascii="Courier New" w:hAnsi="Courier New" w:cs="Courier New" w:hint="default"/>
    </w:rPr>
  </w:style>
  <w:style w:type="character" w:customStyle="1" w:styleId="WW-DefaultParagraphFont1">
    <w:name w:val="WW-Default Paragraph Font1"/>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24z3">
    <w:name w:val="WW8Num24z3"/>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DefaultParagraphFont11">
    <w:name w:val="WW-Default Paragraph Font11"/>
  </w:style>
  <w:style w:type="character" w:styleId="PageNumber">
    <w:name w:val="page number"/>
    <w:basedOn w:val="WW-DefaultParagraphFont11"/>
  </w:style>
  <w:style w:type="character" w:styleId="Hyperlink">
    <w:name w:val="Hyperlink"/>
    <w:rPr>
      <w:color w:val="0000FF"/>
      <w:u w:val="single"/>
    </w:rPr>
  </w:style>
  <w:style w:type="character" w:styleId="Strong">
    <w:name w:val="Strong"/>
    <w:uiPriority w:val="22"/>
    <w:qFormat/>
    <w:rPr>
      <w:b/>
      <w:bCs/>
    </w:rPr>
  </w:style>
  <w:style w:type="character" w:styleId="HTMLTypewriter">
    <w:name w:val="HTML Typewriter"/>
    <w:rPr>
      <w:rFonts w:ascii="Arial Unicode MS" w:eastAsia="Arial Unicode MS" w:hAnsi="Arial Unicode MS" w:cs="Arial Unicode MS"/>
      <w:sz w:val="20"/>
      <w:szCs w:val="20"/>
    </w:rPr>
  </w:style>
  <w:style w:type="character" w:customStyle="1" w:styleId="leadin">
    <w:name w:val="leadin"/>
    <w:basedOn w:val="WW-DefaultParagraphFont11"/>
  </w:style>
  <w:style w:type="character" w:customStyle="1" w:styleId="BodyChar">
    <w:name w:val="Body Char"/>
    <w:rPr>
      <w:rFonts w:ascii="Arial" w:hAnsi="Arial" w:cs="Arial"/>
      <w:lang w:val="en-US" w:eastAsia="ar-SA" w:bidi="ar-SA"/>
    </w:rPr>
  </w:style>
  <w:style w:type="character" w:customStyle="1" w:styleId="blackres">
    <w:name w:val="blackres"/>
    <w:basedOn w:val="WW-DefaultParagraphFont11"/>
  </w:style>
  <w:style w:type="character" w:customStyle="1" w:styleId="NormalWebChar">
    <w:name w:val="Normal (Web) Char"/>
    <w:rPr>
      <w:sz w:val="24"/>
      <w:szCs w:val="24"/>
      <w:lang w:val="en-US" w:eastAsia="ar-SA" w:bidi="ar-SA"/>
    </w:rPr>
  </w:style>
  <w:style w:type="character" w:styleId="Emphasis">
    <w:name w:val="Emphasis"/>
    <w:qFormat/>
    <w:rPr>
      <w:i/>
      <w:iCs/>
    </w:rPr>
  </w:style>
  <w:style w:type="character" w:customStyle="1" w:styleId="blackres1">
    <w:name w:val="blackres1"/>
    <w:rPr>
      <w:rFonts w:ascii="Arial" w:hAnsi="Arial" w:cs="Arial"/>
      <w:color w:val="000000"/>
      <w:sz w:val="20"/>
      <w:szCs w:val="20"/>
    </w:rPr>
  </w:style>
  <w:style w:type="character" w:customStyle="1" w:styleId="FooterChar">
    <w:name w:val="Footer Char"/>
    <w:rPr>
      <w:rFonts w:ascii="Arial" w:hAnsi="Arial" w:cs="Arial"/>
      <w:sz w:val="24"/>
      <w:szCs w:val="24"/>
    </w:rPr>
  </w:style>
  <w:style w:type="character" w:styleId="UnresolvedMention">
    <w:name w:val="Unresolved Mention"/>
    <w:rPr>
      <w:color w:val="605E5C"/>
      <w:shd w:val="clear" w:color="auto" w:fill="E1DFDD"/>
    </w:rPr>
  </w:style>
  <w:style w:type="paragraph" w:customStyle="1" w:styleId="Heading">
    <w:name w:val="Heading"/>
    <w:basedOn w:val="Normal"/>
    <w:next w:val="BodyText"/>
    <w:pPr>
      <w:keepNext/>
      <w:spacing w:before="240" w:after="120"/>
    </w:pPr>
    <w:rPr>
      <w:rFonts w:eastAsia="MS Mincho" w:cs="Tahoma"/>
      <w:sz w:val="28"/>
      <w:szCs w:val="28"/>
    </w:rPr>
  </w:style>
  <w:style w:type="paragraph" w:styleId="BodyText">
    <w:name w:val="Body Text"/>
    <w:basedOn w:val="Normal"/>
    <w:link w:val="BodyTextChar"/>
    <w:pPr>
      <w:spacing w:after="120"/>
    </w:pPr>
    <w:rPr>
      <w:sz w:val="20"/>
      <w:szCs w:val="20"/>
    </w:rPr>
  </w:style>
  <w:style w:type="paragraph" w:styleId="List">
    <w:name w:val="List"/>
    <w:basedOn w:val="Normal"/>
    <w:pPr>
      <w:ind w:left="360" w:hanging="360"/>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Achievement">
    <w:name w:val="Achievement"/>
    <w:basedOn w:val="BodyText"/>
    <w:pPr>
      <w:numPr>
        <w:numId w:val="6"/>
      </w:numPr>
      <w:spacing w:after="60" w:line="220" w:lineRule="atLeast"/>
      <w:jc w:val="both"/>
    </w:pPr>
    <w:rPr>
      <w:spacing w:val="-5"/>
    </w:rPr>
  </w:style>
  <w:style w:type="paragraph" w:styleId="PlainText">
    <w:name w:val="Plain Text"/>
    <w:basedOn w:val="Normal"/>
    <w:rPr>
      <w:rFonts w:ascii="Courier New" w:hAnsi="Courier New" w:cs="Courier New"/>
      <w:sz w:val="20"/>
      <w:szCs w:val="20"/>
    </w:rPr>
  </w:style>
  <w:style w:type="paragraph" w:customStyle="1" w:styleId="Institution">
    <w:name w:val="Institution"/>
    <w:basedOn w:val="Normal"/>
    <w:next w:val="Normal"/>
    <w:rPr>
      <w:b/>
      <w:bCs/>
      <w:sz w:val="20"/>
      <w:szCs w:val="20"/>
    </w:rPr>
  </w:style>
  <w:style w:type="paragraph" w:styleId="BlockText">
    <w:name w:val="Block Text"/>
    <w:basedOn w:val="Normal"/>
    <w:pPr>
      <w:ind w:left="360" w:right="86"/>
      <w:jc w:val="both"/>
    </w:pPr>
    <w:rPr>
      <w:sz w:val="20"/>
      <w:szCs w:val="20"/>
    </w:rPr>
  </w:style>
  <w:style w:type="paragraph" w:styleId="BodyTextIndent2">
    <w:name w:val="Body Text Indent 2"/>
    <w:basedOn w:val="Normal"/>
    <w:pPr>
      <w:ind w:left="1440"/>
      <w:jc w:val="both"/>
    </w:pPr>
    <w:rPr>
      <w:sz w:val="20"/>
      <w:szCs w:val="20"/>
    </w:rPr>
  </w:style>
  <w:style w:type="paragraph" w:styleId="BodyTextIndent">
    <w:name w:val="Body Text Indent"/>
    <w:basedOn w:val="Normal"/>
    <w:pPr>
      <w:ind w:left="360" w:firstLine="45"/>
      <w:jc w:val="both"/>
    </w:pPr>
    <w:rPr>
      <w:sz w:val="20"/>
      <w:szCs w:val="20"/>
    </w:rPr>
  </w:style>
  <w:style w:type="paragraph" w:styleId="Title">
    <w:name w:val="Title"/>
    <w:basedOn w:val="Normal"/>
    <w:next w:val="Subtitle"/>
    <w:qFormat/>
    <w:pPr>
      <w:jc w:val="center"/>
    </w:pPr>
    <w:rPr>
      <w:b/>
      <w:sz w:val="20"/>
      <w:szCs w:val="20"/>
    </w:rPr>
  </w:style>
  <w:style w:type="paragraph" w:styleId="Subtitle">
    <w:name w:val="Subtitle"/>
    <w:basedOn w:val="Heading"/>
    <w:next w:val="BodyText"/>
    <w:qFormat/>
    <w:pPr>
      <w:jc w:val="center"/>
    </w:pPr>
    <w:rPr>
      <w:i/>
      <w:iCs/>
    </w:rPr>
  </w:style>
  <w:style w:type="paragraph" w:styleId="BodyText2">
    <w:name w:val="Body Text 2"/>
    <w:basedOn w:val="Normal"/>
    <w:rPr>
      <w:b/>
      <w:sz w:val="20"/>
      <w:szCs w:val="20"/>
    </w:rPr>
  </w:style>
  <w:style w:type="paragraph" w:styleId="BodyText3">
    <w:name w:val="Body Text 3"/>
    <w:basedOn w:val="Normal"/>
    <w:pPr>
      <w:spacing w:after="120"/>
    </w:pPr>
    <w:rPr>
      <w:sz w:val="16"/>
      <w:szCs w:val="16"/>
    </w:rPr>
  </w:style>
  <w:style w:type="paragraph" w:styleId="ListBullet">
    <w:name w:val="List Bullet"/>
    <w:basedOn w:val="Normal"/>
    <w:pPr>
      <w:numPr>
        <w:numId w:val="2"/>
      </w:numPr>
    </w:pPr>
    <w:rPr>
      <w:rFonts w:ascii="Verdana" w:hAnsi="Verdana" w:cs="Times New Roman"/>
    </w:rPr>
  </w:style>
  <w:style w:type="paragraph" w:styleId="EndnoteText">
    <w:name w:val="endnote text"/>
    <w:basedOn w:val="Normal"/>
    <w:pPr>
      <w:widowControl/>
      <w:autoSpaceDE/>
    </w:pPr>
    <w:rPr>
      <w:rFonts w:ascii="Times New Roman" w:hAnsi="Times New Roman" w:cs="Times New Roman"/>
      <w:sz w:val="20"/>
      <w:szCs w:val="20"/>
    </w:rPr>
  </w:style>
  <w:style w:type="paragraph" w:customStyle="1" w:styleId="text">
    <w:name w:val="text"/>
    <w:basedOn w:val="Normal"/>
    <w:pPr>
      <w:widowControl/>
      <w:autoSpaceDE/>
      <w:spacing w:after="240" w:line="300" w:lineRule="exact"/>
    </w:pPr>
    <w:rPr>
      <w:rFonts w:ascii="Times New Roman" w:hAnsi="Times New Roman" w:cs="Times New Roman"/>
      <w:szCs w:val="20"/>
    </w:rPr>
  </w:style>
  <w:style w:type="paragraph" w:customStyle="1" w:styleId="JobTitle">
    <w:name w:val="Job Title"/>
    <w:next w:val="Achievement"/>
    <w:pPr>
      <w:suppressAutoHyphens/>
      <w:spacing w:after="60" w:line="220" w:lineRule="atLeast"/>
    </w:pPr>
    <w:rPr>
      <w:rFonts w:ascii="Arial Black" w:eastAsia="Arial" w:hAnsi="Arial Black" w:cs="Arial Black"/>
      <w:spacing w:val="-10"/>
      <w:lang w:eastAsia="ar-SA"/>
    </w:rPr>
  </w:style>
  <w:style w:type="paragraph" w:customStyle="1" w:styleId="TableHeader">
    <w:name w:val="Table Header"/>
    <w:basedOn w:val="Normal"/>
    <w:pPr>
      <w:widowControl/>
      <w:autoSpaceDE/>
      <w:spacing w:before="60" w:after="60"/>
    </w:pPr>
    <w:rPr>
      <w:rFonts w:ascii="Arial Bold" w:hAnsi="Arial Bold" w:cs="Times New Roman"/>
      <w:b/>
      <w:smallCaps/>
      <w:sz w:val="22"/>
      <w:szCs w:val="20"/>
    </w:rPr>
  </w:style>
  <w:style w:type="paragraph" w:customStyle="1" w:styleId="TableText">
    <w:name w:val="Table Text"/>
    <w:basedOn w:val="TableHeader"/>
    <w:pPr>
      <w:spacing w:line="120" w:lineRule="auto"/>
    </w:pPr>
    <w:rPr>
      <w:rFonts w:ascii="Comic Sans MS" w:hAnsi="Comic Sans MS" w:cs="Arial"/>
      <w:b w:val="0"/>
      <w:smallCaps w:val="0"/>
      <w:sz w:val="20"/>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sz w:val="20"/>
      <w:szCs w:val="20"/>
    </w:rPr>
  </w:style>
  <w:style w:type="paragraph" w:customStyle="1" w:styleId="RoseResumeDates">
    <w:name w:val="Rose Resume Dates"/>
    <w:basedOn w:val="Heading2"/>
    <w:pPr>
      <w:widowControl/>
      <w:numPr>
        <w:ilvl w:val="0"/>
        <w:numId w:val="0"/>
      </w:numPr>
      <w:tabs>
        <w:tab w:val="left" w:pos="1440"/>
        <w:tab w:val="right" w:pos="9360"/>
      </w:tabs>
      <w:autoSpaceDE/>
      <w:spacing w:before="0" w:after="0"/>
      <w:jc w:val="right"/>
    </w:pPr>
    <w:rPr>
      <w:i w:val="0"/>
      <w:iCs w:val="0"/>
      <w:color w:val="000000"/>
      <w:sz w:val="20"/>
      <w:szCs w:val="20"/>
    </w:rPr>
  </w:style>
  <w:style w:type="paragraph" w:customStyle="1" w:styleId="BodyBullet">
    <w:name w:val="Body Bullet"/>
    <w:basedOn w:val="Normal"/>
    <w:pPr>
      <w:widowControl/>
      <w:numPr>
        <w:numId w:val="5"/>
      </w:numPr>
      <w:tabs>
        <w:tab w:val="left" w:pos="1440"/>
      </w:tabs>
      <w:autoSpaceDE/>
      <w:ind w:left="720" w:firstLine="0"/>
    </w:pPr>
  </w:style>
  <w:style w:type="paragraph" w:customStyle="1" w:styleId="objective">
    <w:name w:val="objective"/>
    <w:basedOn w:val="Normal"/>
    <w:pPr>
      <w:widowControl/>
      <w:autoSpaceDE/>
      <w:jc w:val="both"/>
    </w:pPr>
    <w:rPr>
      <w:rFonts w:ascii="Times New Roman" w:hAnsi="Times New Roman" w:cs="Times New Roman"/>
      <w:sz w:val="20"/>
      <w:szCs w:val="20"/>
    </w:rPr>
  </w:style>
  <w:style w:type="paragraph" w:customStyle="1" w:styleId="Multi-LevelBullet">
    <w:name w:val="Multi-Level Bullet"/>
    <w:basedOn w:val="Normal"/>
    <w:pPr>
      <w:widowControl/>
      <w:numPr>
        <w:numId w:val="7"/>
      </w:numPr>
      <w:autoSpaceDE/>
      <w:spacing w:after="40" w:line="264" w:lineRule="auto"/>
    </w:pPr>
    <w:rPr>
      <w:rFonts w:ascii="Times New Roman" w:hAnsi="Times New Roman" w:cs="Times New Roman"/>
      <w:color w:val="000000"/>
      <w:sz w:val="22"/>
    </w:rPr>
  </w:style>
  <w:style w:type="paragraph" w:customStyle="1" w:styleId="monirresume">
    <w:name w:val="monirresume"/>
    <w:basedOn w:val="Normal"/>
    <w:pPr>
      <w:widowControl/>
      <w:autoSpaceDE/>
      <w:spacing w:before="280" w:after="280"/>
    </w:pPr>
    <w:rPr>
      <w:rFonts w:ascii="Times New Roman" w:hAnsi="Times New Roman" w:cs="Times New Roman"/>
    </w:rPr>
  </w:style>
  <w:style w:type="paragraph" w:customStyle="1" w:styleId="a">
    <w:name w:val="㠜㒧"/>
    <w:basedOn w:val="Normal"/>
    <w:pPr>
      <w:autoSpaceDE/>
      <w:jc w:val="center"/>
    </w:pPr>
    <w:rPr>
      <w:rFonts w:ascii="Times New Roman" w:hAnsi="Times New Roman" w:cs="Times New Roman"/>
      <w:b/>
      <w:sz w:val="28"/>
      <w:szCs w:val="20"/>
    </w:rPr>
  </w:style>
  <w:style w:type="paragraph" w:customStyle="1" w:styleId="CompanyName">
    <w:name w:val="Company Name"/>
    <w:basedOn w:val="Normal"/>
    <w:next w:val="Normal"/>
    <w:pPr>
      <w:widowControl/>
      <w:numPr>
        <w:numId w:val="4"/>
      </w:numPr>
      <w:autoSpaceDE/>
    </w:pPr>
    <w:rPr>
      <w:rFonts w:cs="Times New Roman"/>
      <w:sz w:val="20"/>
      <w:szCs w:val="20"/>
    </w:rPr>
  </w:style>
  <w:style w:type="paragraph" w:styleId="NormalWeb">
    <w:name w:val="Normal (Web)"/>
    <w:basedOn w:val="Normal"/>
    <w:pPr>
      <w:widowControl/>
      <w:autoSpaceDE/>
      <w:spacing w:before="280" w:after="280"/>
    </w:pPr>
    <w:rPr>
      <w:rFonts w:ascii="Times New Roman" w:hAnsi="Times New Roman" w:cs="Times New Roman"/>
    </w:rPr>
  </w:style>
  <w:style w:type="paragraph" w:styleId="List2">
    <w:name w:val="List 2"/>
    <w:basedOn w:val="Normal"/>
    <w:pPr>
      <w:widowControl/>
      <w:autoSpaceDE/>
      <w:ind w:left="720" w:hanging="360"/>
    </w:pPr>
    <w:rPr>
      <w:rFonts w:ascii="Times New Roman" w:hAnsi="Times New Roman" w:cs="Times New Roman"/>
    </w:rPr>
  </w:style>
  <w:style w:type="paragraph" w:customStyle="1" w:styleId="Bullet">
    <w:name w:val="Bullet"/>
    <w:basedOn w:val="Normal"/>
    <w:pPr>
      <w:widowControl/>
      <w:numPr>
        <w:numId w:val="3"/>
      </w:numPr>
      <w:autoSpaceDE/>
    </w:pPr>
    <w:rPr>
      <w:rFonts w:ascii="Times New Roman" w:hAnsi="Times New Roman" w:cs="Times New Roman"/>
      <w:sz w:val="20"/>
      <w:szCs w:val="20"/>
    </w:rPr>
  </w:style>
  <w:style w:type="paragraph" w:customStyle="1" w:styleId="Body">
    <w:name w:val="Body"/>
    <w:basedOn w:val="Normal"/>
    <w:pPr>
      <w:widowControl/>
      <w:tabs>
        <w:tab w:val="left" w:pos="32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pPr>
    <w:rPr>
      <w:rFonts w:cs="Times New Roman"/>
      <w:sz w:val="20"/>
      <w:szCs w:val="20"/>
    </w:rPr>
  </w:style>
  <w:style w:type="paragraph" w:customStyle="1" w:styleId="CharCharChar">
    <w:name w:val="Char Char Char"/>
    <w:basedOn w:val="Normal"/>
    <w:pPr>
      <w:widowControl/>
      <w:autoSpaceDE/>
      <w:spacing w:after="160" w:line="240" w:lineRule="exact"/>
    </w:pPr>
    <w:rPr>
      <w:rFonts w:ascii="Tahoma" w:hAnsi="Tahoma" w:cs="Times New Roman"/>
      <w:sz w:val="20"/>
      <w:szCs w:val="20"/>
    </w:rPr>
  </w:style>
  <w:style w:type="paragraph" w:customStyle="1" w:styleId="Normal1">
    <w:name w:val="Normal1"/>
    <w:basedOn w:val="Normal"/>
    <w:pPr>
      <w:widowControl/>
      <w:autoSpaceDE/>
      <w:spacing w:after="280"/>
    </w:pPr>
    <w:rPr>
      <w:rFonts w:ascii="Times New Roman" w:hAnsi="Times New Roman" w:cs="Times New Roman"/>
      <w:sz w:val="20"/>
      <w:szCs w:val="20"/>
    </w:rPr>
  </w:style>
  <w:style w:type="paragraph" w:customStyle="1" w:styleId="headercompany">
    <w:name w:val="headercompany"/>
    <w:basedOn w:val="Normal"/>
    <w:pPr>
      <w:widowControl/>
      <w:autoSpaceDE/>
      <w:spacing w:before="192"/>
    </w:pPr>
    <w:rPr>
      <w:b/>
      <w:bCs/>
      <w:sz w:val="22"/>
      <w:szCs w:val="22"/>
    </w:rPr>
  </w:style>
  <w:style w:type="paragraph" w:customStyle="1" w:styleId="headerdates">
    <w:name w:val="headerdates"/>
    <w:basedOn w:val="Normal"/>
    <w:pPr>
      <w:widowControl/>
      <w:autoSpaceDE/>
    </w:pPr>
    <w:rPr>
      <w:b/>
      <w:bCs/>
      <w:sz w:val="22"/>
      <w:szCs w:val="22"/>
    </w:rPr>
  </w:style>
  <w:style w:type="paragraph" w:styleId="NoSpacing">
    <w:name w:val="No Spacing"/>
    <w:qFormat/>
    <w:pPr>
      <w:suppressAutoHyphens/>
    </w:pPr>
    <w:rPr>
      <w:rFonts w:eastAsia="Arial"/>
      <w:sz w:val="24"/>
      <w:szCs w:val="24"/>
      <w:lang w:eastAsia="ar-SA"/>
    </w:rPr>
  </w:style>
  <w:style w:type="paragraph" w:styleId="ListParagraph">
    <w:name w:val="List Paragraph"/>
    <w:basedOn w:val="Normal"/>
    <w:link w:val="ListParagraphChar"/>
    <w:uiPriority w:val="34"/>
    <w:qFormat/>
    <w:pPr>
      <w:widowControl/>
      <w:autoSpaceDE/>
      <w:ind w:left="720"/>
    </w:pPr>
    <w:rPr>
      <w:rFonts w:ascii="Times New Roman" w:hAnsi="Times New Roman" w:cs="Times New Roman"/>
    </w:rPr>
  </w:style>
  <w:style w:type="paragraph" w:customStyle="1" w:styleId="WW-BodyTextIndent3">
    <w:name w:val="WW-Body Text Indent 3"/>
    <w:basedOn w:val="Normal"/>
    <w:pPr>
      <w:widowControl/>
      <w:autoSpaceDE/>
      <w:ind w:left="2160"/>
    </w:pPr>
    <w:rPr>
      <w:rFonts w:ascii="Verdana" w:hAnsi="Verdana" w:cs="Times New Roman"/>
      <w:sz w:val="18"/>
    </w:rPr>
  </w:style>
  <w:style w:type="paragraph" w:customStyle="1" w:styleId="ResumeText">
    <w:name w:val="Resume Text"/>
    <w:basedOn w:val="Normal"/>
    <w:pPr>
      <w:widowControl/>
      <w:autoSpaceDE/>
      <w:ind w:left="720"/>
      <w:jc w:val="both"/>
    </w:pPr>
    <w:rPr>
      <w:rFonts w:ascii="Times New Roman" w:hAnsi="Times New Roman" w:cs="Times New Roman"/>
      <w:sz w:val="20"/>
      <w:szCs w:val="20"/>
    </w:rPr>
  </w:style>
  <w:style w:type="paragraph" w:customStyle="1" w:styleId="NormalArialChar">
    <w:name w:val="Normal + Arial Char"/>
    <w:basedOn w:val="Normal"/>
    <w:pPr>
      <w:widowControl/>
      <w:autoSpaceDE/>
    </w:pPr>
    <w:rPr>
      <w:rFonts w:ascii="Times New Roman" w:hAnsi="Times New Roman" w:cs="Times New Roman"/>
    </w:rPr>
  </w:style>
  <w:style w:type="paragraph" w:styleId="FootnoteText">
    <w:name w:val="footnote text"/>
    <w:basedOn w:val="Normal"/>
    <w:pPr>
      <w:widowControl/>
      <w:autoSpaceDE/>
    </w:pPr>
    <w:rPr>
      <w:rFonts w:ascii="Times New Roman" w:hAnsi="Times New Roman" w:cs="Times New Roman"/>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DA4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774581"/>
    <w:rPr>
      <w:sz w:val="24"/>
      <w:szCs w:val="24"/>
      <w:lang w:eastAsia="ar-SA"/>
    </w:rPr>
  </w:style>
  <w:style w:type="character" w:customStyle="1" w:styleId="BodyTextChar">
    <w:name w:val="Body Text Char"/>
    <w:basedOn w:val="DefaultParagraphFont"/>
    <w:link w:val="BodyText"/>
    <w:rsid w:val="00A25D18"/>
    <w:rPr>
      <w:rFonts w:ascii="Arial" w:hAnsi="Arial" w:cs="Arial"/>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2427">
      <w:bodyDiv w:val="1"/>
      <w:marLeft w:val="0"/>
      <w:marRight w:val="0"/>
      <w:marTop w:val="0"/>
      <w:marBottom w:val="0"/>
      <w:divBdr>
        <w:top w:val="none" w:sz="0" w:space="0" w:color="auto"/>
        <w:left w:val="none" w:sz="0" w:space="0" w:color="auto"/>
        <w:bottom w:val="none" w:sz="0" w:space="0" w:color="auto"/>
        <w:right w:val="none" w:sz="0" w:space="0" w:color="auto"/>
      </w:divBdr>
    </w:div>
    <w:div w:id="196507827">
      <w:bodyDiv w:val="1"/>
      <w:marLeft w:val="0"/>
      <w:marRight w:val="0"/>
      <w:marTop w:val="0"/>
      <w:marBottom w:val="0"/>
      <w:divBdr>
        <w:top w:val="none" w:sz="0" w:space="0" w:color="auto"/>
        <w:left w:val="none" w:sz="0" w:space="0" w:color="auto"/>
        <w:bottom w:val="none" w:sz="0" w:space="0" w:color="auto"/>
        <w:right w:val="none" w:sz="0" w:space="0" w:color="auto"/>
      </w:divBdr>
    </w:div>
    <w:div w:id="251745939">
      <w:bodyDiv w:val="1"/>
      <w:marLeft w:val="0"/>
      <w:marRight w:val="0"/>
      <w:marTop w:val="0"/>
      <w:marBottom w:val="0"/>
      <w:divBdr>
        <w:top w:val="none" w:sz="0" w:space="0" w:color="auto"/>
        <w:left w:val="none" w:sz="0" w:space="0" w:color="auto"/>
        <w:bottom w:val="none" w:sz="0" w:space="0" w:color="auto"/>
        <w:right w:val="none" w:sz="0" w:space="0" w:color="auto"/>
      </w:divBdr>
    </w:div>
    <w:div w:id="294485494">
      <w:bodyDiv w:val="1"/>
      <w:marLeft w:val="0"/>
      <w:marRight w:val="0"/>
      <w:marTop w:val="0"/>
      <w:marBottom w:val="0"/>
      <w:divBdr>
        <w:top w:val="none" w:sz="0" w:space="0" w:color="auto"/>
        <w:left w:val="none" w:sz="0" w:space="0" w:color="auto"/>
        <w:bottom w:val="none" w:sz="0" w:space="0" w:color="auto"/>
        <w:right w:val="none" w:sz="0" w:space="0" w:color="auto"/>
      </w:divBdr>
    </w:div>
    <w:div w:id="334961633">
      <w:bodyDiv w:val="1"/>
      <w:marLeft w:val="0"/>
      <w:marRight w:val="0"/>
      <w:marTop w:val="0"/>
      <w:marBottom w:val="0"/>
      <w:divBdr>
        <w:top w:val="none" w:sz="0" w:space="0" w:color="auto"/>
        <w:left w:val="none" w:sz="0" w:space="0" w:color="auto"/>
        <w:bottom w:val="none" w:sz="0" w:space="0" w:color="auto"/>
        <w:right w:val="none" w:sz="0" w:space="0" w:color="auto"/>
      </w:divBdr>
    </w:div>
    <w:div w:id="383410136">
      <w:bodyDiv w:val="1"/>
      <w:marLeft w:val="0"/>
      <w:marRight w:val="0"/>
      <w:marTop w:val="0"/>
      <w:marBottom w:val="0"/>
      <w:divBdr>
        <w:top w:val="none" w:sz="0" w:space="0" w:color="auto"/>
        <w:left w:val="none" w:sz="0" w:space="0" w:color="auto"/>
        <w:bottom w:val="none" w:sz="0" w:space="0" w:color="auto"/>
        <w:right w:val="none" w:sz="0" w:space="0" w:color="auto"/>
      </w:divBdr>
    </w:div>
    <w:div w:id="441997263">
      <w:bodyDiv w:val="1"/>
      <w:marLeft w:val="0"/>
      <w:marRight w:val="0"/>
      <w:marTop w:val="0"/>
      <w:marBottom w:val="0"/>
      <w:divBdr>
        <w:top w:val="none" w:sz="0" w:space="0" w:color="auto"/>
        <w:left w:val="none" w:sz="0" w:space="0" w:color="auto"/>
        <w:bottom w:val="none" w:sz="0" w:space="0" w:color="auto"/>
        <w:right w:val="none" w:sz="0" w:space="0" w:color="auto"/>
      </w:divBdr>
    </w:div>
    <w:div w:id="648754025">
      <w:bodyDiv w:val="1"/>
      <w:marLeft w:val="0"/>
      <w:marRight w:val="0"/>
      <w:marTop w:val="0"/>
      <w:marBottom w:val="0"/>
      <w:divBdr>
        <w:top w:val="none" w:sz="0" w:space="0" w:color="auto"/>
        <w:left w:val="none" w:sz="0" w:space="0" w:color="auto"/>
        <w:bottom w:val="none" w:sz="0" w:space="0" w:color="auto"/>
        <w:right w:val="none" w:sz="0" w:space="0" w:color="auto"/>
      </w:divBdr>
    </w:div>
    <w:div w:id="652831576">
      <w:bodyDiv w:val="1"/>
      <w:marLeft w:val="0"/>
      <w:marRight w:val="0"/>
      <w:marTop w:val="0"/>
      <w:marBottom w:val="0"/>
      <w:divBdr>
        <w:top w:val="none" w:sz="0" w:space="0" w:color="auto"/>
        <w:left w:val="none" w:sz="0" w:space="0" w:color="auto"/>
        <w:bottom w:val="none" w:sz="0" w:space="0" w:color="auto"/>
        <w:right w:val="none" w:sz="0" w:space="0" w:color="auto"/>
      </w:divBdr>
    </w:div>
    <w:div w:id="710886741">
      <w:bodyDiv w:val="1"/>
      <w:marLeft w:val="0"/>
      <w:marRight w:val="0"/>
      <w:marTop w:val="0"/>
      <w:marBottom w:val="0"/>
      <w:divBdr>
        <w:top w:val="none" w:sz="0" w:space="0" w:color="auto"/>
        <w:left w:val="none" w:sz="0" w:space="0" w:color="auto"/>
        <w:bottom w:val="none" w:sz="0" w:space="0" w:color="auto"/>
        <w:right w:val="none" w:sz="0" w:space="0" w:color="auto"/>
      </w:divBdr>
    </w:div>
    <w:div w:id="779767058">
      <w:bodyDiv w:val="1"/>
      <w:marLeft w:val="0"/>
      <w:marRight w:val="0"/>
      <w:marTop w:val="0"/>
      <w:marBottom w:val="0"/>
      <w:divBdr>
        <w:top w:val="none" w:sz="0" w:space="0" w:color="auto"/>
        <w:left w:val="none" w:sz="0" w:space="0" w:color="auto"/>
        <w:bottom w:val="none" w:sz="0" w:space="0" w:color="auto"/>
        <w:right w:val="none" w:sz="0" w:space="0" w:color="auto"/>
      </w:divBdr>
    </w:div>
    <w:div w:id="940145024">
      <w:bodyDiv w:val="1"/>
      <w:marLeft w:val="0"/>
      <w:marRight w:val="0"/>
      <w:marTop w:val="0"/>
      <w:marBottom w:val="0"/>
      <w:divBdr>
        <w:top w:val="none" w:sz="0" w:space="0" w:color="auto"/>
        <w:left w:val="none" w:sz="0" w:space="0" w:color="auto"/>
        <w:bottom w:val="none" w:sz="0" w:space="0" w:color="auto"/>
        <w:right w:val="none" w:sz="0" w:space="0" w:color="auto"/>
      </w:divBdr>
    </w:div>
    <w:div w:id="1216548430">
      <w:bodyDiv w:val="1"/>
      <w:marLeft w:val="0"/>
      <w:marRight w:val="0"/>
      <w:marTop w:val="0"/>
      <w:marBottom w:val="0"/>
      <w:divBdr>
        <w:top w:val="none" w:sz="0" w:space="0" w:color="auto"/>
        <w:left w:val="none" w:sz="0" w:space="0" w:color="auto"/>
        <w:bottom w:val="none" w:sz="0" w:space="0" w:color="auto"/>
        <w:right w:val="none" w:sz="0" w:space="0" w:color="auto"/>
      </w:divBdr>
    </w:div>
    <w:div w:id="1269702979">
      <w:bodyDiv w:val="1"/>
      <w:marLeft w:val="0"/>
      <w:marRight w:val="0"/>
      <w:marTop w:val="0"/>
      <w:marBottom w:val="0"/>
      <w:divBdr>
        <w:top w:val="none" w:sz="0" w:space="0" w:color="auto"/>
        <w:left w:val="none" w:sz="0" w:space="0" w:color="auto"/>
        <w:bottom w:val="none" w:sz="0" w:space="0" w:color="auto"/>
        <w:right w:val="none" w:sz="0" w:space="0" w:color="auto"/>
      </w:divBdr>
    </w:div>
    <w:div w:id="1469586337">
      <w:bodyDiv w:val="1"/>
      <w:marLeft w:val="0"/>
      <w:marRight w:val="0"/>
      <w:marTop w:val="0"/>
      <w:marBottom w:val="0"/>
      <w:divBdr>
        <w:top w:val="none" w:sz="0" w:space="0" w:color="auto"/>
        <w:left w:val="none" w:sz="0" w:space="0" w:color="auto"/>
        <w:bottom w:val="none" w:sz="0" w:space="0" w:color="auto"/>
        <w:right w:val="none" w:sz="0" w:space="0" w:color="auto"/>
      </w:divBdr>
    </w:div>
    <w:div w:id="1566331279">
      <w:bodyDiv w:val="1"/>
      <w:marLeft w:val="0"/>
      <w:marRight w:val="0"/>
      <w:marTop w:val="0"/>
      <w:marBottom w:val="0"/>
      <w:divBdr>
        <w:top w:val="none" w:sz="0" w:space="0" w:color="auto"/>
        <w:left w:val="none" w:sz="0" w:space="0" w:color="auto"/>
        <w:bottom w:val="none" w:sz="0" w:space="0" w:color="auto"/>
        <w:right w:val="none" w:sz="0" w:space="0" w:color="auto"/>
      </w:divBdr>
    </w:div>
    <w:div w:id="1605725659">
      <w:bodyDiv w:val="1"/>
      <w:marLeft w:val="0"/>
      <w:marRight w:val="0"/>
      <w:marTop w:val="0"/>
      <w:marBottom w:val="0"/>
      <w:divBdr>
        <w:top w:val="none" w:sz="0" w:space="0" w:color="auto"/>
        <w:left w:val="none" w:sz="0" w:space="0" w:color="auto"/>
        <w:bottom w:val="none" w:sz="0" w:space="0" w:color="auto"/>
        <w:right w:val="none" w:sz="0" w:space="0" w:color="auto"/>
      </w:divBdr>
    </w:div>
    <w:div w:id="1768958815">
      <w:bodyDiv w:val="1"/>
      <w:marLeft w:val="0"/>
      <w:marRight w:val="0"/>
      <w:marTop w:val="0"/>
      <w:marBottom w:val="0"/>
      <w:divBdr>
        <w:top w:val="none" w:sz="0" w:space="0" w:color="auto"/>
        <w:left w:val="none" w:sz="0" w:space="0" w:color="auto"/>
        <w:bottom w:val="none" w:sz="0" w:space="0" w:color="auto"/>
        <w:right w:val="none" w:sz="0" w:space="0" w:color="auto"/>
      </w:divBdr>
    </w:div>
    <w:div w:id="1877545431">
      <w:bodyDiv w:val="1"/>
      <w:marLeft w:val="0"/>
      <w:marRight w:val="0"/>
      <w:marTop w:val="0"/>
      <w:marBottom w:val="0"/>
      <w:divBdr>
        <w:top w:val="none" w:sz="0" w:space="0" w:color="auto"/>
        <w:left w:val="none" w:sz="0" w:space="0" w:color="auto"/>
        <w:bottom w:val="none" w:sz="0" w:space="0" w:color="auto"/>
        <w:right w:val="none" w:sz="0" w:space="0" w:color="auto"/>
      </w:divBdr>
    </w:div>
    <w:div w:id="1977055830">
      <w:bodyDiv w:val="1"/>
      <w:marLeft w:val="0"/>
      <w:marRight w:val="0"/>
      <w:marTop w:val="0"/>
      <w:marBottom w:val="0"/>
      <w:divBdr>
        <w:top w:val="none" w:sz="0" w:space="0" w:color="auto"/>
        <w:left w:val="none" w:sz="0" w:space="0" w:color="auto"/>
        <w:bottom w:val="none" w:sz="0" w:space="0" w:color="auto"/>
        <w:right w:val="none" w:sz="0" w:space="0" w:color="auto"/>
      </w:divBdr>
    </w:div>
    <w:div w:id="213925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3861</Words>
  <Characters>22011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vt:lpstr>
    </vt:vector>
  </TitlesOfParts>
  <Company>Grizli777</Company>
  <LinksUpToDate>false</LinksUpToDate>
  <CharactersWithSpaces>25821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DataLinx Corporation</dc:creator>
  <cp:keywords/>
  <cp:lastModifiedBy>DILEEP DOBBALA</cp:lastModifiedBy>
  <cp:revision>3</cp:revision>
  <cp:lastPrinted>2023-09-26T18:12:00Z</cp:lastPrinted>
  <dcterms:created xsi:type="dcterms:W3CDTF">2024-07-15T14:14:00Z</dcterms:created>
  <dcterms:modified xsi:type="dcterms:W3CDTF">2024-08-15T19:37:00Z</dcterms:modified>
</cp:coreProperties>
</file>